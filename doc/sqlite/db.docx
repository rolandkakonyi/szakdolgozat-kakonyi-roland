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Pécsi Tudományegyetem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Pollack Mihály Műszaki</w:t>
      </w:r>
      <w:r w:rsidR="009C28C7">
        <w:rPr>
          <w:sz w:val="40"/>
          <w:szCs w:val="40"/>
        </w:rPr>
        <w:t xml:space="preserve"> és Informatikai</w:t>
      </w:r>
      <w:r>
        <w:rPr>
          <w:sz w:val="40"/>
          <w:szCs w:val="40"/>
        </w:rPr>
        <w:t xml:space="preserve"> Kar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Mérnök Informatikus Szak</w:t>
      </w:r>
    </w:p>
    <w:p w:rsidR="00135BCB" w:rsidRDefault="00135BCB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EC6956" w:rsidRDefault="00EC6956" w:rsidP="009C28C7">
      <w:pPr>
        <w:spacing w:line="240" w:lineRule="auto"/>
      </w:pPr>
    </w:p>
    <w:p w:rsidR="00135BCB" w:rsidRDefault="00135BCB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9C28C7" w:rsidRDefault="009C28C7" w:rsidP="009C28C7">
      <w:pPr>
        <w:spacing w:line="240" w:lineRule="auto"/>
      </w:pPr>
    </w:p>
    <w:p w:rsidR="00135BCB" w:rsidRDefault="00135BCB" w:rsidP="009C28C7">
      <w:pPr>
        <w:spacing w:line="24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SZAKDOLGOZAT</w:t>
      </w:r>
    </w:p>
    <w:p w:rsidR="00EC6956" w:rsidRDefault="00EC6956" w:rsidP="009C28C7">
      <w:pPr>
        <w:spacing w:line="240" w:lineRule="auto"/>
        <w:rPr>
          <w:sz w:val="40"/>
          <w:szCs w:val="40"/>
        </w:rPr>
      </w:pPr>
    </w:p>
    <w:p w:rsidR="00135BCB" w:rsidRDefault="00EC6956" w:rsidP="009C28C7">
      <w:pPr>
        <w:spacing w:line="240" w:lineRule="auto"/>
        <w:jc w:val="center"/>
        <w:rPr>
          <w:sz w:val="40"/>
          <w:szCs w:val="40"/>
        </w:rPr>
      </w:pPr>
      <w:r w:rsidRPr="000C36EF">
        <w:rPr>
          <w:bCs/>
          <w:sz w:val="40"/>
          <w:szCs w:val="40"/>
        </w:rPr>
        <w:t>Sugárzásmérési adatok megjelenítése térképen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</w:p>
    <w:p w:rsidR="00135BCB" w:rsidRDefault="00135BCB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9C28C7" w:rsidRDefault="009C28C7" w:rsidP="009C28C7">
      <w:pPr>
        <w:spacing w:line="240" w:lineRule="auto"/>
        <w:jc w:val="left"/>
        <w:rPr>
          <w:sz w:val="40"/>
          <w:szCs w:val="40"/>
        </w:rPr>
      </w:pP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Készítette: </w:t>
      </w:r>
      <w:r w:rsidR="00D02557">
        <w:rPr>
          <w:sz w:val="40"/>
          <w:szCs w:val="40"/>
        </w:rPr>
        <w:t>Kákonyi Roland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Témavezető: </w:t>
      </w:r>
      <w:r w:rsidR="00D02557">
        <w:rPr>
          <w:sz w:val="40"/>
          <w:szCs w:val="40"/>
        </w:rPr>
        <w:t>Zidarics Zoltán</w:t>
      </w:r>
    </w:p>
    <w:p w:rsidR="009C28C7" w:rsidRDefault="00D02557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Konzulens: Bertók Attila</w:t>
      </w:r>
    </w:p>
    <w:p w:rsidR="00135BCB" w:rsidRDefault="00135BCB" w:rsidP="009C28C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Pécs</w:t>
      </w:r>
    </w:p>
    <w:p w:rsidR="009C28C7" w:rsidRDefault="009C28C7" w:rsidP="009C28C7">
      <w:pPr>
        <w:spacing w:line="240" w:lineRule="auto"/>
        <w:jc w:val="center"/>
        <w:rPr>
          <w:sz w:val="40"/>
          <w:szCs w:val="40"/>
        </w:rPr>
      </w:pPr>
    </w:p>
    <w:p w:rsidR="00135BCB" w:rsidRDefault="00FC1B16" w:rsidP="009C28C7">
      <w:pPr>
        <w:spacing w:line="240" w:lineRule="auto"/>
        <w:jc w:val="center"/>
        <w:rPr>
          <w:b/>
          <w:bCs/>
          <w:sz w:val="48"/>
          <w:szCs w:val="48"/>
        </w:rPr>
        <w:sectPr w:rsidR="00135BCB">
          <w:pgSz w:w="11906" w:h="16838"/>
          <w:pgMar w:top="2268" w:right="1417" w:bottom="1417" w:left="1984" w:header="708" w:footer="708" w:gutter="0"/>
          <w:cols w:space="708"/>
          <w:docGrid w:linePitch="360"/>
        </w:sectPr>
      </w:pPr>
      <w:r>
        <w:rPr>
          <w:b/>
          <w:bCs/>
          <w:sz w:val="48"/>
          <w:szCs w:val="48"/>
        </w:rPr>
        <w:t>201</w:t>
      </w:r>
      <w:r w:rsidR="00B51CA1">
        <w:rPr>
          <w:b/>
          <w:bCs/>
          <w:sz w:val="48"/>
          <w:szCs w:val="48"/>
        </w:rPr>
        <w:t>2</w:t>
      </w:r>
    </w:p>
    <w:p w:rsidR="00EC6956" w:rsidRDefault="00FC1B16" w:rsidP="009C28C7">
      <w:pPr>
        <w:spacing w:line="240" w:lineRule="auto"/>
        <w:jc w:val="center"/>
      </w:pPr>
      <w:bookmarkStart w:id="0" w:name="_Toc307346793"/>
      <w:bookmarkStart w:id="1" w:name="_Toc307348829"/>
      <w:r>
        <w:lastRenderedPageBreak/>
        <w:t>PÉCSI TUDOMÁNYEGYETEM</w:t>
      </w:r>
      <w:bookmarkEnd w:id="0"/>
      <w:bookmarkEnd w:id="1"/>
    </w:p>
    <w:p w:rsidR="00FC1B16" w:rsidRDefault="00EC6956" w:rsidP="00EC6956">
      <w:pPr>
        <w:tabs>
          <w:tab w:val="left" w:pos="5529"/>
        </w:tabs>
        <w:suppressAutoHyphens w:val="0"/>
        <w:spacing w:line="240" w:lineRule="auto"/>
        <w:jc w:val="left"/>
        <w:rPr>
          <w:b/>
        </w:rPr>
      </w:pPr>
      <w:r>
        <w:br w:type="page"/>
      </w:r>
      <w:r w:rsidR="00FC1B16">
        <w:rPr>
          <w:b/>
          <w:caps/>
        </w:rPr>
        <w:lastRenderedPageBreak/>
        <w:t xml:space="preserve">Pollack Mihály Műszaki </w:t>
      </w:r>
      <w:r w:rsidR="00FC1B16">
        <w:rPr>
          <w:b/>
          <w:caps/>
        </w:rPr>
        <w:br/>
        <w:t>ÉS INFORMATIKAI Kar</w:t>
      </w:r>
      <w:r>
        <w:rPr>
          <w:b/>
          <w:caps/>
        </w:rPr>
        <w:tab/>
      </w:r>
      <w:r w:rsidR="00FC1B16">
        <w:rPr>
          <w:b/>
        </w:rPr>
        <w:t>Szakdolgozat száma:</w:t>
      </w:r>
    </w:p>
    <w:p w:rsidR="00FC1B16" w:rsidRDefault="00FC1B16" w:rsidP="00EC6956">
      <w:pPr>
        <w:tabs>
          <w:tab w:val="left" w:pos="6096"/>
        </w:tabs>
        <w:spacing w:line="240" w:lineRule="auto"/>
        <w:rPr>
          <w:b/>
        </w:rPr>
      </w:pPr>
      <w:r>
        <w:rPr>
          <w:b/>
        </w:rPr>
        <w:t>Mérnök Informatikus Szak</w:t>
      </w:r>
    </w:p>
    <w:p w:rsidR="00FC1B16" w:rsidRDefault="00EC6956" w:rsidP="00EC6956">
      <w:pPr>
        <w:tabs>
          <w:tab w:val="left" w:pos="5529"/>
          <w:tab w:val="left" w:pos="6096"/>
        </w:tabs>
        <w:spacing w:line="240" w:lineRule="auto"/>
        <w:rPr>
          <w:b/>
        </w:rPr>
      </w:pPr>
      <w:r>
        <w:rPr>
          <w:b/>
        </w:rPr>
        <w:tab/>
      </w:r>
      <w:r w:rsidR="009B65ED">
        <w:rPr>
          <w:b/>
        </w:rPr>
        <w:t>MIB II.-92/2007/2012.</w:t>
      </w:r>
    </w:p>
    <w:p w:rsidR="00FC1B16" w:rsidRDefault="00FC1B16" w:rsidP="00EC6956">
      <w:pPr>
        <w:spacing w:line="240" w:lineRule="auto"/>
        <w:rPr>
          <w:b/>
        </w:rPr>
      </w:pPr>
    </w:p>
    <w:p w:rsidR="00FC1B16" w:rsidRDefault="00FC1B16" w:rsidP="00EC6956">
      <w:pPr>
        <w:spacing w:line="240" w:lineRule="auto"/>
        <w:rPr>
          <w:b/>
        </w:rPr>
      </w:pPr>
    </w:p>
    <w:p w:rsidR="00FC1B16" w:rsidRDefault="00FC1B16" w:rsidP="00A10A2D">
      <w:pPr>
        <w:spacing w:line="240" w:lineRule="auto"/>
        <w:jc w:val="center"/>
        <w:rPr>
          <w:b/>
        </w:rPr>
      </w:pPr>
      <w:r w:rsidRPr="004027EE">
        <w:rPr>
          <w:b/>
        </w:rPr>
        <w:t>SZAKDOLGOZAT FELADAT</w:t>
      </w:r>
    </w:p>
    <w:p w:rsidR="00A10A2D" w:rsidRDefault="00A10A2D" w:rsidP="00A10A2D">
      <w:pPr>
        <w:spacing w:line="240" w:lineRule="auto"/>
        <w:jc w:val="center"/>
        <w:rPr>
          <w:b/>
          <w:sz w:val="28"/>
        </w:rPr>
      </w:pPr>
    </w:p>
    <w:p w:rsidR="00FC1B16" w:rsidRDefault="00BB38CE" w:rsidP="00A10A2D">
      <w:pPr>
        <w:tabs>
          <w:tab w:val="left" w:pos="1134"/>
        </w:tabs>
        <w:spacing w:line="240" w:lineRule="auto"/>
        <w:jc w:val="center"/>
        <w:rPr>
          <w:b/>
        </w:rPr>
      </w:pPr>
      <w:r>
        <w:rPr>
          <w:b/>
          <w:sz w:val="28"/>
        </w:rPr>
        <w:t>KÁKONYI ROLAND</w:t>
      </w:r>
    </w:p>
    <w:p w:rsidR="00FC1B16" w:rsidRDefault="00FC1B16" w:rsidP="00A10A2D">
      <w:pPr>
        <w:spacing w:line="240" w:lineRule="auto"/>
        <w:jc w:val="center"/>
        <w:rPr>
          <w:b/>
        </w:rPr>
      </w:pPr>
      <w:r>
        <w:rPr>
          <w:b/>
        </w:rPr>
        <w:t>hallgató részére</w:t>
      </w:r>
    </w:p>
    <w:p w:rsidR="00FC1B16" w:rsidRDefault="00FC1B16" w:rsidP="00A10A2D">
      <w:pPr>
        <w:spacing w:line="240" w:lineRule="auto"/>
        <w:jc w:val="center"/>
        <w:rPr>
          <w:b/>
        </w:rPr>
      </w:pPr>
    </w:p>
    <w:p w:rsidR="00FC1B16" w:rsidRDefault="00FC1B16" w:rsidP="00A10A2D">
      <w:pPr>
        <w:spacing w:line="240" w:lineRule="auto"/>
        <w:jc w:val="center"/>
        <w:rPr>
          <w:b/>
        </w:rPr>
      </w:pPr>
    </w:p>
    <w:p w:rsidR="00FC1B16" w:rsidRDefault="00FC1B16" w:rsidP="00A10A2D">
      <w:pPr>
        <w:spacing w:line="240" w:lineRule="auto"/>
      </w:pPr>
      <w:r>
        <w:t>A záróvizsgát megelőzően szakdolgozatot kell benyújtania, amelynek témáját és feladatait az alábbiak szerint határozom meg:</w:t>
      </w:r>
    </w:p>
    <w:p w:rsidR="00FC1B16" w:rsidRDefault="00FC1B16" w:rsidP="00EC6956">
      <w:pPr>
        <w:spacing w:line="240" w:lineRule="auto"/>
      </w:pPr>
    </w:p>
    <w:p w:rsidR="00FC1B16" w:rsidRDefault="00FC1B16" w:rsidP="00EC6956">
      <w:pPr>
        <w:spacing w:line="240" w:lineRule="auto"/>
      </w:pPr>
    </w:p>
    <w:p w:rsidR="00FC1B16" w:rsidRDefault="00FC1B16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  <w:r>
        <w:rPr>
          <w:b/>
        </w:rPr>
        <w:t>Téma:</w:t>
      </w:r>
      <w:r>
        <w:rPr>
          <w:bCs/>
        </w:rPr>
        <w:tab/>
      </w:r>
      <w:r w:rsidR="00BB38CE">
        <w:rPr>
          <w:bCs/>
        </w:rPr>
        <w:t>Sugárzásmérési adatok megjelenítése térképen</w:t>
      </w:r>
    </w:p>
    <w:p w:rsidR="00FC1B16" w:rsidRDefault="00FC1B16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</w:p>
    <w:p w:rsidR="00A10A2D" w:rsidRDefault="00A10A2D" w:rsidP="00EC6956">
      <w:pPr>
        <w:tabs>
          <w:tab w:val="left" w:pos="1134"/>
        </w:tabs>
        <w:spacing w:line="240" w:lineRule="auto"/>
        <w:ind w:left="1134" w:hanging="1134"/>
        <w:rPr>
          <w:bCs/>
        </w:rPr>
      </w:pPr>
    </w:p>
    <w:p w:rsidR="00FC1B16" w:rsidRDefault="00FC1B16" w:rsidP="00EC6956">
      <w:pPr>
        <w:tabs>
          <w:tab w:val="left" w:pos="1134"/>
        </w:tabs>
        <w:spacing w:line="240" w:lineRule="auto"/>
        <w:rPr>
          <w:bCs/>
        </w:rPr>
      </w:pPr>
      <w:r>
        <w:rPr>
          <w:b/>
        </w:rPr>
        <w:t>Feladat:</w:t>
      </w:r>
      <w:r>
        <w:rPr>
          <w:b/>
        </w:rPr>
        <w:tab/>
      </w:r>
      <w:r>
        <w:rPr>
          <w:bCs/>
        </w:rPr>
        <w:t xml:space="preserve"> 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Mikrokontrolleres adatgyűjtőből származó adathalmaz tárolása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Adatgyűjtő paraméterezése</w:t>
      </w:r>
    </w:p>
    <w:p w:rsid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Mért koordinátákhoz tartozó sugárzási érték pontonkénti megjelenítése</w:t>
      </w:r>
    </w:p>
    <w:p w:rsidR="00FC1B16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Kvázi ekvivalens pontokra görbe illesztés</w:t>
      </w:r>
    </w:p>
    <w:p w:rsidR="00C53220" w:rsidRPr="00C53220" w:rsidRDefault="00C53220" w:rsidP="00EC6956">
      <w:pPr>
        <w:numPr>
          <w:ilvl w:val="0"/>
          <w:numId w:val="20"/>
        </w:numPr>
        <w:tabs>
          <w:tab w:val="left" w:pos="1134"/>
        </w:tabs>
        <w:suppressAutoHyphens w:val="0"/>
        <w:spacing w:line="240" w:lineRule="auto"/>
        <w:rPr>
          <w:bCs/>
        </w:rPr>
      </w:pPr>
      <w:r>
        <w:rPr>
          <w:bCs/>
        </w:rPr>
        <w:t>Az így megkapott görbék alapján súlypont (sugárzás forrása) meghatározása</w:t>
      </w: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A10A2D" w:rsidRDefault="00A10A2D" w:rsidP="00EC6956">
      <w:pPr>
        <w:tabs>
          <w:tab w:val="left" w:pos="5103"/>
        </w:tabs>
        <w:spacing w:line="240" w:lineRule="auto"/>
      </w:pP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A10A2D" w:rsidRDefault="00A10A2D" w:rsidP="00EC6956">
      <w:pPr>
        <w:tabs>
          <w:tab w:val="left" w:pos="5103"/>
        </w:tabs>
        <w:spacing w:line="240" w:lineRule="auto"/>
      </w:pPr>
    </w:p>
    <w:p w:rsidR="00FC1B16" w:rsidRDefault="00FC1B16" w:rsidP="00EC6956">
      <w:pPr>
        <w:tabs>
          <w:tab w:val="left" w:pos="5103"/>
        </w:tabs>
        <w:spacing w:line="240" w:lineRule="auto"/>
      </w:pPr>
      <w:r>
        <w:t>A szakdolgozat készítéséért felelős tanszék: Rendszer és Szoftvertechnológia Tanszék</w:t>
      </w:r>
    </w:p>
    <w:p w:rsidR="00FC1B16" w:rsidRDefault="00FC1B16" w:rsidP="00EC6956">
      <w:pPr>
        <w:tabs>
          <w:tab w:val="left" w:pos="5103"/>
        </w:tabs>
        <w:spacing w:line="240" w:lineRule="auto"/>
      </w:pPr>
    </w:p>
    <w:p w:rsidR="00D72774" w:rsidRDefault="00D72774" w:rsidP="00EC6956">
      <w:pPr>
        <w:spacing w:line="240" w:lineRule="auto"/>
      </w:pPr>
      <w:r>
        <w:t xml:space="preserve">Külső konzulens: </w:t>
      </w:r>
      <w:r w:rsidR="00A10A2D">
        <w:tab/>
      </w:r>
      <w:r>
        <w:t>Bertók Attila</w:t>
      </w:r>
      <w:r>
        <w:tab/>
      </w:r>
    </w:p>
    <w:p w:rsidR="00D72774" w:rsidRDefault="00D72774" w:rsidP="00EC6956">
      <w:pPr>
        <w:spacing w:line="240" w:lineRule="auto"/>
        <w:ind w:firstLine="426"/>
      </w:pPr>
      <w:r>
        <w:t xml:space="preserve">munkahelye: </w:t>
      </w:r>
      <w:r w:rsidR="00A10A2D">
        <w:tab/>
      </w:r>
      <w:r>
        <w:t>Webstar Csoport Kft.</w:t>
      </w:r>
    </w:p>
    <w:p w:rsidR="00D72774" w:rsidRDefault="00D72774" w:rsidP="00EC6956">
      <w:pPr>
        <w:spacing w:line="240" w:lineRule="auto"/>
      </w:pPr>
    </w:p>
    <w:p w:rsidR="00D72774" w:rsidRDefault="00D72774" w:rsidP="00EC6956">
      <w:pPr>
        <w:spacing w:line="240" w:lineRule="auto"/>
      </w:pPr>
      <w:r>
        <w:t xml:space="preserve">Témavezető: </w:t>
      </w:r>
      <w:r>
        <w:tab/>
      </w:r>
      <w:r w:rsidR="00A10A2D">
        <w:tab/>
      </w:r>
      <w:r>
        <w:t>Zidarics Zoltán</w:t>
      </w:r>
    </w:p>
    <w:p w:rsidR="00D72774" w:rsidRDefault="00D72774" w:rsidP="00EC6956">
      <w:pPr>
        <w:spacing w:line="240" w:lineRule="auto"/>
        <w:ind w:firstLine="426"/>
        <w:rPr>
          <w:b/>
        </w:rPr>
      </w:pPr>
      <w:r>
        <w:t xml:space="preserve">munkahelye: </w:t>
      </w:r>
      <w:r w:rsidR="00A10A2D">
        <w:tab/>
      </w:r>
      <w:r>
        <w:t>PTE-PMMK Automatizálási Tanszék</w:t>
      </w:r>
    </w:p>
    <w:p w:rsidR="00FC1B16" w:rsidRDefault="00FC1B16" w:rsidP="00EC6956">
      <w:pPr>
        <w:spacing w:line="240" w:lineRule="auto"/>
        <w:ind w:firstLine="426"/>
        <w:rPr>
          <w:b/>
        </w:rPr>
      </w:pPr>
    </w:p>
    <w:p w:rsidR="00FC1B16" w:rsidRDefault="00FC1B16" w:rsidP="00EC6956">
      <w:pPr>
        <w:tabs>
          <w:tab w:val="left" w:pos="5245"/>
        </w:tabs>
        <w:spacing w:line="240" w:lineRule="auto"/>
        <w:rPr>
          <w:b/>
        </w:rPr>
      </w:pPr>
    </w:p>
    <w:p w:rsidR="00F75BC6" w:rsidRDefault="00F75BC6" w:rsidP="00EC6956">
      <w:pPr>
        <w:tabs>
          <w:tab w:val="left" w:pos="5245"/>
        </w:tabs>
        <w:spacing w:line="240" w:lineRule="auto"/>
        <w:rPr>
          <w:b/>
        </w:rPr>
      </w:pPr>
    </w:p>
    <w:p w:rsidR="00FC1B16" w:rsidRDefault="00FC1B16" w:rsidP="00EC6956">
      <w:pPr>
        <w:tabs>
          <w:tab w:val="left" w:pos="5245"/>
        </w:tabs>
        <w:spacing w:line="240" w:lineRule="auto"/>
      </w:pPr>
      <w:r>
        <w:t xml:space="preserve">Pécs, 2011. szeptember 26.   </w:t>
      </w:r>
    </w:p>
    <w:p w:rsidR="00FC1B16" w:rsidRDefault="00FC1B16" w:rsidP="00EC6956">
      <w:pPr>
        <w:tabs>
          <w:tab w:val="left" w:pos="5670"/>
        </w:tabs>
        <w:spacing w:line="240" w:lineRule="auto"/>
      </w:pPr>
    </w:p>
    <w:p w:rsidR="00FC1B16" w:rsidRDefault="00FC1B16" w:rsidP="00EC6956">
      <w:pPr>
        <w:tabs>
          <w:tab w:val="left" w:pos="5670"/>
        </w:tabs>
        <w:spacing w:line="240" w:lineRule="auto"/>
        <w:ind w:firstLine="4536"/>
        <w:jc w:val="center"/>
      </w:pPr>
      <w:r>
        <w:t>Dr.</w:t>
      </w:r>
      <w:r w:rsidR="00A10A2D">
        <w:t xml:space="preserve"> </w:t>
      </w:r>
      <w:r>
        <w:t>Szakonyi Lajos</w:t>
      </w:r>
    </w:p>
    <w:p w:rsidR="00FC1B16" w:rsidRDefault="00FC1B16" w:rsidP="00EC6956">
      <w:pPr>
        <w:tabs>
          <w:tab w:val="center" w:pos="6663"/>
        </w:tabs>
        <w:spacing w:line="240" w:lineRule="auto"/>
        <w:ind w:firstLine="4536"/>
        <w:jc w:val="center"/>
      </w:pPr>
      <w:r>
        <w:t>op. szakvezető</w:t>
      </w:r>
    </w:p>
    <w:p w:rsidR="00FC1B16" w:rsidRDefault="00FC1B16" w:rsidP="00FC1B16"/>
    <w:p w:rsidR="008A36B3" w:rsidRDefault="008A36B3">
      <w:pPr>
        <w:suppressAutoHyphens w:val="0"/>
        <w:rPr>
          <w:sz w:val="32"/>
        </w:rPr>
      </w:pPr>
      <w:r>
        <w:rPr>
          <w:sz w:val="32"/>
        </w:rPr>
        <w:br w:type="page"/>
      </w:r>
    </w:p>
    <w:p w:rsidR="00135BCB" w:rsidRDefault="00135BCB">
      <w:pPr>
        <w:pageBreakBefore/>
        <w:jc w:val="center"/>
        <w:rPr>
          <w:sz w:val="32"/>
        </w:rPr>
      </w:pPr>
      <w:r>
        <w:rPr>
          <w:sz w:val="32"/>
        </w:rPr>
        <w:lastRenderedPageBreak/>
        <w:t>HALLGATÓI NYILATKOZAT</w:t>
      </w:r>
    </w:p>
    <w:p w:rsidR="00135BCB" w:rsidRDefault="00135BCB">
      <w:pPr>
        <w:pStyle w:val="Szvegtrzs21"/>
        <w:jc w:val="center"/>
        <w:rPr>
          <w:rFonts w:ascii="Times New Roman" w:hAnsi="Times New Roman" w:cs="Times New Roman"/>
          <w:sz w:val="32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</w:p>
    <w:p w:rsidR="00135BCB" w:rsidRDefault="00135BCB">
      <w:pPr>
        <w:pStyle w:val="Szvegtrzs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Alulírott szigorló hallgató kijelentem, hogy a szakdolgozat saját munkám eredménye. A felhasznált szakirodalmat és eszközöket azonosíthatóan közöltem. Egyéb jelentősebb segítséget nem vettem igénybe.</w:t>
      </w:r>
    </w:p>
    <w:p w:rsidR="00135BCB" w:rsidRDefault="00135BCB">
      <w:pPr>
        <w:pStyle w:val="Szvegtrzs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elkészült szakdolgozatban talált eredményeket a főiskola, a feladatot kiíró intézmény saját céljaira térítés nélkül felhasználhatja.</w:t>
      </w:r>
    </w:p>
    <w:p w:rsidR="00135BCB" w:rsidRDefault="007F5B33">
      <w:pPr>
        <w:pStyle w:val="Szvegtrzs21"/>
        <w:spacing w:before="1080" w:after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Pécs, 2011.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111"/>
      </w:tblGrid>
      <w:tr w:rsidR="00135BCB">
        <w:tc>
          <w:tcPr>
            <w:tcW w:w="4606" w:type="dxa"/>
            <w:shd w:val="clear" w:color="auto" w:fill="auto"/>
          </w:tcPr>
          <w:p w:rsidR="00135BCB" w:rsidRDefault="00135BCB">
            <w:pPr>
              <w:pStyle w:val="Szvegtrzs21"/>
              <w:snapToGrid w:val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shd w:val="clear" w:color="auto" w:fill="auto"/>
          </w:tcPr>
          <w:p w:rsidR="00135BCB" w:rsidRDefault="00135BCB">
            <w:pPr>
              <w:pStyle w:val="Szvegtrzs21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</w:t>
            </w:r>
          </w:p>
          <w:p w:rsidR="00135BCB" w:rsidRDefault="00135BCB">
            <w:pPr>
              <w:pStyle w:val="Szvegtrzs2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hallgató aláírása</w:t>
            </w:r>
          </w:p>
        </w:tc>
      </w:tr>
    </w:tbl>
    <w:p w:rsidR="00E0523A" w:rsidRDefault="00764919" w:rsidP="00EC37B4">
      <w:pPr>
        <w:jc w:val="center"/>
      </w:pPr>
      <w:r>
        <w:br w:type="page"/>
      </w:r>
    </w:p>
    <w:p w:rsidR="00FB3212" w:rsidRPr="0053429B" w:rsidRDefault="00FB3212" w:rsidP="0053429B">
      <w:pPr>
        <w:pStyle w:val="TJ1"/>
        <w:tabs>
          <w:tab w:val="left" w:pos="480"/>
          <w:tab w:val="right" w:leader="dot" w:pos="8495"/>
        </w:tabs>
        <w:rPr>
          <w:rFonts w:ascii="Times New Roman" w:hAnsi="Times New Roman" w:cs="Times New Roman"/>
          <w:sz w:val="24"/>
          <w:szCs w:val="24"/>
        </w:rPr>
      </w:pPr>
      <w:r w:rsidRPr="0053429B">
        <w:rPr>
          <w:rFonts w:ascii="Times New Roman" w:hAnsi="Times New Roman" w:cs="Times New Roman"/>
          <w:sz w:val="24"/>
          <w:szCs w:val="24"/>
        </w:rPr>
        <w:lastRenderedPageBreak/>
        <w:t>Tartalomjegyzék</w:t>
      </w:r>
    </w:p>
    <w:p w:rsidR="00643823" w:rsidRPr="0053429B" w:rsidRDefault="0032631D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r w:rsidRPr="0032631D">
        <w:rPr>
          <w:rFonts w:ascii="Times New Roman" w:hAnsi="Times New Roman" w:cs="Times New Roman"/>
          <w:sz w:val="24"/>
          <w:szCs w:val="24"/>
        </w:rPr>
        <w:fldChar w:fldCharType="begin"/>
      </w:r>
      <w:r w:rsidR="00E0523A" w:rsidRPr="0053429B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32631D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852240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Bevezetés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0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Célok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0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1.2.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Alapfogalmak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0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Domino G300-as nyomtató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0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nyomtató felépítése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0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2.1.1.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APS Apsolute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_Toc308522409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2.1.2.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Domino G300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1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nyomtató részei, funkciói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Vezérlőegység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Nyomtatófej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Encoder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2.2.4.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Érzékelő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1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2.3.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nyomtató beállításai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1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2.4.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 összehasonlítása más cimkenyomtatókkal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2.4.1.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Nyomtatási technológia összehasonlítása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1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2.4.2.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Nyomtatási költségek összehasonlítása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_Toc308522419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2.4.3.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 /* rendelkezésre állásának*/ összehasonlítása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2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Prisym cimkekészítő és nyomtató szoftver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2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Cimkék alapkövetelményei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3.1.1.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Általánosságban a címkékről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3.1.2.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Formai követelmények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3.1.3.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Cimkéken szereplő adatok adatbázisban tárolása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2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Prisym Design-ról általánosságban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3.2.1.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szerkesztőfelület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3.2.2.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Nyomtatók telepítése, kezelése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2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3.2.3.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Címke létrehozása, szerkesztése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_Toc308522429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3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3.3.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kezelőfelület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3.3.1.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Nyomtatási sorok létrehozáse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3.3.2.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Nyomtatók felvétele és beállítása a nyomtatási sorba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3.3.3.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Címke nyomtatása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3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Domino G300-as nyomtató nyomtatási problémáinak elemzése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3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Prisym átviteli protokollja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4.1.1.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Modbus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4.1.2.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Modbus TCP protokoll bemutatása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3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4.1.3.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Hiba lehetséges okai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3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Modbus TCP elemzése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_Toc308522439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4.2.1.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PC hálózati forgalmának figyelése Wireshark programmal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4.2.2.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Mérés elemzése és kiértékelése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4.2.3.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mérés eredményei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4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FTP feltöltő program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4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5.1.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Program megvalósíthatóságának elemzése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5.1.1.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FTP kapcsolódás, feltöltés tesztelése és elemzés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5.1.2.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Rendszerkövetlemények, szabad erőforrások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7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5.1.3.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Egyéb nyomtatást segítő program szükségessége(Image Printer)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_Toc308522447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48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5.2.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Program tervezése, üzemi igények felmérése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_Toc308522448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49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5.2.1.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Felmerülő igények a feltöltő programmal kapcsolatban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_Toc308522449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50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5.2.2.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 pontosan megoldandó feladat leírása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_Toc308522450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51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5.3.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Program készítése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_Toc308522451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2"/>
        <w:tabs>
          <w:tab w:val="left" w:pos="960"/>
          <w:tab w:val="right" w:leader="dot" w:pos="8495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hu-HU"/>
        </w:rPr>
      </w:pPr>
      <w:hyperlink w:anchor="_Toc308522452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5.4.</w:t>
        </w:r>
        <w:r w:rsidR="00643823" w:rsidRPr="0053429B">
          <w:rPr>
            <w:rFonts w:ascii="Times New Roman" w:eastAsiaTheme="minorEastAsia" w:hAnsi="Times New Roman" w:cs="Times New Roman"/>
            <w:small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Az elkészített program tesztelése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_Toc308522452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3"/>
        <w:tabs>
          <w:tab w:val="left" w:pos="1200"/>
          <w:tab w:val="right" w:leader="dot" w:pos="8495"/>
        </w:tabs>
        <w:rPr>
          <w:rFonts w:ascii="Times New Roman" w:eastAsiaTheme="minorEastAsia" w:hAnsi="Times New Roman" w:cs="Times New Roman"/>
          <w:i w:val="0"/>
          <w:iCs w:val="0"/>
          <w:noProof/>
          <w:sz w:val="24"/>
          <w:szCs w:val="24"/>
          <w:lang w:eastAsia="hu-HU"/>
        </w:rPr>
      </w:pPr>
      <w:hyperlink w:anchor="_Toc308522453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5.4.1.</w:t>
        </w:r>
        <w:r w:rsidR="00643823" w:rsidRPr="0053429B">
          <w:rPr>
            <w:rFonts w:ascii="Times New Roman" w:eastAsiaTheme="minorEastAsia" w:hAnsi="Times New Roman" w:cs="Times New Roman"/>
            <w:i w:val="0"/>
            <w:iC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Wireshark mérés készítése, elemzése és kiértékelése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_Toc308522453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54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6.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Összegzés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_Toc308522454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55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7.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Irodalomjegyzék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_Toc308522455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43823" w:rsidRPr="0053429B" w:rsidRDefault="0032631D" w:rsidP="0053429B">
      <w:pPr>
        <w:pStyle w:val="TJ1"/>
        <w:tabs>
          <w:tab w:val="left" w:pos="480"/>
          <w:tab w:val="right" w:leader="dot" w:pos="849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4"/>
          <w:szCs w:val="24"/>
          <w:lang w:eastAsia="hu-HU"/>
        </w:rPr>
      </w:pPr>
      <w:hyperlink w:anchor="_Toc308522456" w:history="1"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8.</w:t>
        </w:r>
        <w:r w:rsidR="00643823" w:rsidRPr="0053429B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4"/>
            <w:szCs w:val="24"/>
            <w:lang w:eastAsia="hu-HU"/>
          </w:rPr>
          <w:tab/>
        </w:r>
        <w:r w:rsidR="00643823" w:rsidRPr="0053429B">
          <w:rPr>
            <w:rStyle w:val="Hiperhivatkozs"/>
            <w:rFonts w:ascii="Times New Roman" w:hAnsi="Times New Roman" w:cs="Times New Roman"/>
            <w:noProof/>
            <w:sz w:val="24"/>
            <w:szCs w:val="24"/>
          </w:rPr>
          <w:t>Mellékletek</w:t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_Toc308522456 \h </w:instrTex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643823"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53429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0523A" w:rsidRPr="0053429B" w:rsidRDefault="0032631D" w:rsidP="0053429B">
      <w:r w:rsidRPr="0053429B">
        <w:fldChar w:fldCharType="end"/>
      </w:r>
    </w:p>
    <w:p w:rsidR="001C6AC7" w:rsidRDefault="001C6AC7" w:rsidP="00B51CA1"/>
    <w:p w:rsidR="001C6AC7" w:rsidRDefault="001C6AC7" w:rsidP="001C6AC7">
      <w:pPr>
        <w:pStyle w:val="TJ2"/>
        <w:tabs>
          <w:tab w:val="right" w:leader="dot" w:pos="8495"/>
        </w:tabs>
      </w:pPr>
    </w:p>
    <w:p w:rsidR="009758AA" w:rsidRDefault="009758AA" w:rsidP="00680994">
      <w:pPr>
        <w:pStyle w:val="Cmsor1"/>
      </w:pPr>
      <w:bookmarkStart w:id="2" w:name="_Toc307844249"/>
      <w:bookmarkStart w:id="3" w:name="_Toc308522404"/>
      <w:r>
        <w:br w:type="page"/>
      </w:r>
      <w:r>
        <w:lastRenderedPageBreak/>
        <w:t>Tartalomjegyzék (oldalszámozással)</w:t>
      </w:r>
    </w:p>
    <w:p w:rsidR="009758AA" w:rsidRDefault="009758AA" w:rsidP="003E3B9B">
      <w:pPr>
        <w:pStyle w:val="Cmsor2"/>
      </w:pPr>
      <w:r>
        <w:t>Bevezetés (Rövid tartalmi összefoglaló)</w:t>
      </w:r>
    </w:p>
    <w:p w:rsidR="009758AA" w:rsidRDefault="009758AA" w:rsidP="0098584D">
      <w:pPr>
        <w:pStyle w:val="Cmsor3"/>
      </w:pPr>
      <w:r>
        <w:t>A megoldandó problémák megfogalmazása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probléma elemzése, a specifikáció kidolgozása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Az irodalom alapján a lehetséges megközelítési módok és megoldások áttekintése és elemzése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megoldási módszer kiválasztása, a választás indoklása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részletes specifikáció leírása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tervezés során végzett munkafázisok és tapasztalataik leírása</w:t>
      </w:r>
    </w:p>
    <w:p w:rsidR="009758AA" w:rsidRPr="0098584D" w:rsidRDefault="009758AA" w:rsidP="0098584D">
      <w:pPr>
        <w:pStyle w:val="Cmsor5"/>
        <w:numPr>
          <w:ilvl w:val="0"/>
          <w:numId w:val="24"/>
        </w:numPr>
        <w:tabs>
          <w:tab w:val="clear" w:pos="1440"/>
        </w:tabs>
        <w:suppressAutoHyphens w:val="0"/>
        <w:autoSpaceDN w:val="0"/>
        <w:adjustRightInd w:val="0"/>
        <w:spacing w:before="0" w:after="0"/>
        <w:ind w:left="0" w:firstLine="0"/>
        <w:rPr>
          <w:rFonts w:ascii="Times New Roman" w:hAnsi="Times New Roman"/>
          <w:b w:val="0"/>
          <w:szCs w:val="24"/>
          <w:lang w:val="hu-HU"/>
        </w:rPr>
      </w:pPr>
      <w:r w:rsidRPr="0098584D">
        <w:rPr>
          <w:rFonts w:ascii="Times New Roman" w:hAnsi="Times New Roman"/>
          <w:b w:val="0"/>
          <w:szCs w:val="24"/>
          <w:lang w:val="hu-HU"/>
        </w:rPr>
        <w:t>A megvalósítás leírása</w:t>
      </w:r>
    </w:p>
    <w:p w:rsidR="009758AA" w:rsidRPr="0098584D" w:rsidRDefault="009758AA" w:rsidP="0098584D">
      <w:pPr>
        <w:pStyle w:val="Cmsor8"/>
        <w:numPr>
          <w:ilvl w:val="0"/>
          <w:numId w:val="24"/>
        </w:numPr>
        <w:suppressAutoHyphens w:val="0"/>
        <w:autoSpaceDN w:val="0"/>
        <w:adjustRightInd w:val="0"/>
        <w:ind w:left="0" w:firstLine="0"/>
        <w:rPr>
          <w:rFonts w:ascii="Times New Roman" w:hAnsi="Times New Roman" w:cs="Times New Roman"/>
          <w:b w:val="0"/>
          <w:szCs w:val="24"/>
        </w:rPr>
      </w:pPr>
      <w:r w:rsidRPr="0098584D">
        <w:rPr>
          <w:rFonts w:ascii="Times New Roman" w:hAnsi="Times New Roman" w:cs="Times New Roman"/>
          <w:b w:val="0"/>
          <w:szCs w:val="24"/>
        </w:rPr>
        <w:t>Tesztelés</w:t>
      </w:r>
    </w:p>
    <w:p w:rsidR="009758AA" w:rsidRPr="0098584D" w:rsidRDefault="009758AA" w:rsidP="0098584D">
      <w:pPr>
        <w:pStyle w:val="Cmsor8"/>
        <w:numPr>
          <w:ilvl w:val="0"/>
          <w:numId w:val="24"/>
        </w:numPr>
        <w:suppressAutoHyphens w:val="0"/>
        <w:autoSpaceDN w:val="0"/>
        <w:adjustRightInd w:val="0"/>
        <w:ind w:left="0" w:firstLine="0"/>
        <w:rPr>
          <w:rFonts w:ascii="Times New Roman" w:hAnsi="Times New Roman" w:cs="Times New Roman"/>
          <w:b w:val="0"/>
          <w:szCs w:val="24"/>
        </w:rPr>
      </w:pPr>
      <w:r w:rsidRPr="0098584D">
        <w:rPr>
          <w:rFonts w:ascii="Times New Roman" w:hAnsi="Times New Roman" w:cs="Times New Roman"/>
          <w:b w:val="0"/>
          <w:szCs w:val="24"/>
        </w:rPr>
        <w:t>A megvalósítás elemzése, alkalmazásának és továbbfejlesztési lehetőségeinek számbavétele</w:t>
      </w:r>
    </w:p>
    <w:p w:rsidR="009758AA" w:rsidRPr="0098584D" w:rsidRDefault="009758AA" w:rsidP="0098584D">
      <w:pPr>
        <w:pStyle w:val="Cmsor8"/>
        <w:numPr>
          <w:ilvl w:val="0"/>
          <w:numId w:val="24"/>
        </w:numPr>
        <w:suppressAutoHyphens w:val="0"/>
        <w:autoSpaceDN w:val="0"/>
        <w:adjustRightInd w:val="0"/>
        <w:ind w:left="0" w:firstLine="0"/>
        <w:rPr>
          <w:rFonts w:ascii="Times New Roman" w:hAnsi="Times New Roman" w:cs="Times New Roman"/>
          <w:b w:val="0"/>
          <w:szCs w:val="24"/>
        </w:rPr>
      </w:pPr>
      <w:r w:rsidRPr="0098584D">
        <w:rPr>
          <w:rFonts w:ascii="Times New Roman" w:hAnsi="Times New Roman" w:cs="Times New Roman"/>
          <w:b w:val="0"/>
          <w:szCs w:val="24"/>
        </w:rPr>
        <w:t>Összegzés</w:t>
      </w:r>
    </w:p>
    <w:p w:rsidR="009758AA" w:rsidRPr="0098584D" w:rsidRDefault="009758AA" w:rsidP="0098584D">
      <w:pPr>
        <w:pStyle w:val="Cmsor8"/>
        <w:numPr>
          <w:ilvl w:val="0"/>
          <w:numId w:val="24"/>
        </w:numPr>
        <w:suppressAutoHyphens w:val="0"/>
        <w:autoSpaceDN w:val="0"/>
        <w:adjustRightInd w:val="0"/>
        <w:ind w:left="0" w:firstLine="0"/>
        <w:rPr>
          <w:rFonts w:ascii="Times New Roman" w:hAnsi="Times New Roman" w:cs="Times New Roman"/>
          <w:b w:val="0"/>
          <w:szCs w:val="24"/>
        </w:rPr>
      </w:pPr>
      <w:r w:rsidRPr="0098584D">
        <w:rPr>
          <w:rFonts w:ascii="Times New Roman" w:hAnsi="Times New Roman" w:cs="Times New Roman"/>
          <w:b w:val="0"/>
          <w:szCs w:val="24"/>
        </w:rPr>
        <w:t>Irodalomjegyzék</w:t>
      </w:r>
    </w:p>
    <w:p w:rsidR="00047CAD" w:rsidRPr="00047CAD" w:rsidRDefault="009758AA" w:rsidP="00047CAD">
      <w:pPr>
        <w:pStyle w:val="Cmsor1"/>
      </w:pPr>
      <w:r w:rsidRPr="0098584D">
        <w:t>Mellékletek</w:t>
      </w:r>
      <w:bookmarkEnd w:id="2"/>
      <w:bookmarkEnd w:id="3"/>
    </w:p>
    <w:p w:rsidR="00680994" w:rsidRDefault="00680994" w:rsidP="00680994">
      <w:pPr>
        <w:rPr>
          <w:rFonts w:ascii="Arial" w:hAnsi="Arial"/>
          <w:sz w:val="28"/>
          <w:szCs w:val="20"/>
        </w:rPr>
      </w:pPr>
      <w:r>
        <w:br w:type="page"/>
      </w:r>
    </w:p>
    <w:p w:rsidR="002A6817" w:rsidRDefault="002A6817" w:rsidP="002A6817">
      <w:pPr>
        <w:pStyle w:val="Cmsor1"/>
        <w:numPr>
          <w:ilvl w:val="0"/>
          <w:numId w:val="0"/>
        </w:numPr>
        <w:ind w:left="720"/>
      </w:pPr>
    </w:p>
    <w:p w:rsidR="003E3B9B" w:rsidRDefault="003E3B9B" w:rsidP="00047CAD">
      <w:pPr>
        <w:pStyle w:val="Cmsor1"/>
      </w:pPr>
      <w:r>
        <w:t>Fejlesztői környezet:</w:t>
      </w:r>
    </w:p>
    <w:p w:rsidR="003E3B9B" w:rsidRPr="003E3B9B" w:rsidRDefault="003E3B9B" w:rsidP="003E3B9B">
      <w:pPr>
        <w:pStyle w:val="Cmsor1"/>
      </w:pPr>
      <w:r>
        <w:t>Az alkalmazás használatához szükséges hardveres és szoftveres erőforrások:</w:t>
      </w:r>
    </w:p>
    <w:p w:rsidR="003E3B9B" w:rsidRDefault="003E3B9B" w:rsidP="003E3B9B">
      <w:pPr>
        <w:pStyle w:val="Cmsor2"/>
      </w:pPr>
      <w:r>
        <w:t>Szerver oldali szükségletek:</w:t>
      </w:r>
    </w:p>
    <w:p w:rsidR="003E3B9B" w:rsidRPr="003E3B9B" w:rsidRDefault="003E3B9B" w:rsidP="003E3B9B">
      <w:pPr>
        <w:pStyle w:val="Cmsor2"/>
      </w:pPr>
      <w:r>
        <w:t>Kliens oldali szükségletek:</w:t>
      </w:r>
    </w:p>
    <w:p w:rsidR="00047CAD" w:rsidRDefault="00047CAD" w:rsidP="00047CAD">
      <w:pPr>
        <w:pStyle w:val="Cmsor1"/>
      </w:pPr>
      <w:r>
        <w:t>Adatbázis tervezése:</w:t>
      </w:r>
    </w:p>
    <w:p w:rsidR="00047CAD" w:rsidRDefault="00047CAD" w:rsidP="003E3B9B">
      <w:pPr>
        <w:pStyle w:val="Cmsor2"/>
      </w:pPr>
      <w:r>
        <w:t>Adatbázis motor kiválasztása</w:t>
      </w:r>
    </w:p>
    <w:p w:rsidR="004114AD" w:rsidRPr="004114AD" w:rsidRDefault="003E3B9B" w:rsidP="004114AD">
      <w:r>
        <w:t>Az alkalmazás nem támogatja a több felhasználó általi egyidejű használatot, ezért egy olyan adatbázis motor is elégséges a kiszolgálására, amely kis erőforrásigénnyel rendelkezik, de képes a megfelelő szolgáltatások biztosítására. A választás az SQLite adatbázis motorra esett. A használt php interpreterhez elérhető legmagasabb verziószámú, 2.8.17-es SQLite adatbázis motort választottam.</w:t>
      </w:r>
    </w:p>
    <w:p w:rsidR="00047CAD" w:rsidRDefault="00047CAD" w:rsidP="003E3B9B">
      <w:pPr>
        <w:pStyle w:val="Cmsor2"/>
      </w:pPr>
      <w:r>
        <w:t>A kiválasztott adatbázis motor rövid bemutatása</w:t>
      </w:r>
    </w:p>
    <w:p w:rsidR="004114AD" w:rsidRPr="004114AD" w:rsidRDefault="004114AD" w:rsidP="004114AD">
      <w:r>
        <w:t xml:space="preserve">SQLite Library </w:t>
      </w:r>
    </w:p>
    <w:p w:rsidR="00047CAD" w:rsidRDefault="00047CAD" w:rsidP="003E3B9B">
      <w:pPr>
        <w:pStyle w:val="Cmsor2"/>
      </w:pPr>
      <w:r>
        <w:t>Az adatbázis tábláinak tervezése</w:t>
      </w:r>
    </w:p>
    <w:p w:rsidR="004114AD" w:rsidRPr="004114AD" w:rsidRDefault="004114AD" w:rsidP="004114AD">
      <w:r>
        <w:t>Az adatbázis tábláinak tervezése alatt figyelembe kellett venni adat</w:t>
      </w:r>
    </w:p>
    <w:p w:rsidR="00047CAD" w:rsidRDefault="00047CAD" w:rsidP="003E3B9B">
      <w:pPr>
        <w:pStyle w:val="Cmsor2"/>
      </w:pPr>
      <w:r>
        <w:t>Az adatbázis tábláinak és indexeinek létrehozása</w:t>
      </w:r>
    </w:p>
    <w:p w:rsidR="00047CAD" w:rsidRPr="00047CAD" w:rsidRDefault="00047CAD" w:rsidP="00047CAD">
      <w:pPr>
        <w:rPr>
          <w:u w:val="single"/>
        </w:rPr>
      </w:pPr>
      <w:r w:rsidRPr="00047CAD">
        <w:rPr>
          <w:u w:val="single"/>
        </w:rPr>
        <w:t>datasets (Adatsorok) tábla:</w:t>
      </w:r>
    </w:p>
    <w:p w:rsidR="00047CAD" w:rsidRDefault="00047CAD" w:rsidP="00047CAD">
      <w:r>
        <w:t>CREATE  TABLE "datasets" ("id" INTEGER PRIMARY KEY  AUTOINCREMENT  NOT NULL  UNIQUE , "name" VARCHAR NOT NULL );</w:t>
      </w:r>
    </w:p>
    <w:p w:rsidR="00047CAD" w:rsidRDefault="00047CAD" w:rsidP="00047CAD"/>
    <w:p w:rsidR="00047CAD" w:rsidRPr="00047CAD" w:rsidRDefault="00047CAD" w:rsidP="00047CAD">
      <w:pPr>
        <w:rPr>
          <w:u w:val="single"/>
        </w:rPr>
      </w:pPr>
      <w:r w:rsidRPr="00047CAD">
        <w:rPr>
          <w:u w:val="single"/>
        </w:rPr>
        <w:t>A pontokat a feldolgozás alatt ideiglenesen tároló (point_draft) tábla:</w:t>
      </w:r>
    </w:p>
    <w:p w:rsidR="00047CAD" w:rsidRDefault="00047CAD" w:rsidP="00047CAD">
      <w:r>
        <w:lastRenderedPageBreak/>
        <w:t>CREATE TABLE "points_draft" ("lat" NUMERIC NOT NULL , "lng" NUMERIC NOT NULL , "</w:t>
      </w:r>
      <w:r w:rsidR="001400CD">
        <w:t>count</w:t>
      </w:r>
      <w:r>
        <w:t>" NUMERIC NOT NULL , "dataset_id" INTEGER, "id" INTEGER PRIMARY KEY  AUTOINCREMENT  NOT NULL  UNIQUE );</w:t>
      </w:r>
    </w:p>
    <w:p w:rsidR="00047CAD" w:rsidRDefault="00047CAD" w:rsidP="00047CAD"/>
    <w:p w:rsidR="00047CAD" w:rsidRPr="00047CAD" w:rsidRDefault="00047CAD" w:rsidP="00047CAD">
      <w:pPr>
        <w:rPr>
          <w:u w:val="single"/>
        </w:rPr>
      </w:pPr>
      <w:r w:rsidRPr="00047CAD">
        <w:rPr>
          <w:u w:val="single"/>
        </w:rPr>
        <w:t>A feldolgozott pontokat tároló tábla:</w:t>
      </w:r>
    </w:p>
    <w:p w:rsidR="00047CAD" w:rsidRDefault="00663221" w:rsidP="00047CAD">
      <w:r w:rsidRPr="00663221">
        <w:t>CREATE TABLE "points" ("lat" NUMERIC NOT NULL ,"lng" NUMERIC NOT NULL ,"count" NUMERIC NOT NULL ,"dataset_id" INTEGER,"id" INTEGER PRIMARY KEY  NOT NULL )</w:t>
      </w:r>
    </w:p>
    <w:p w:rsidR="00047CAD" w:rsidRPr="00047CAD" w:rsidRDefault="00047CAD" w:rsidP="00047CAD">
      <w:pPr>
        <w:rPr>
          <w:b/>
        </w:rPr>
      </w:pPr>
      <w:r w:rsidRPr="00047CAD">
        <w:rPr>
          <w:b/>
        </w:rPr>
        <w:t>Indexek az adatbázisban:</w:t>
      </w:r>
    </w:p>
    <w:p w:rsidR="00047CAD" w:rsidRPr="00047CAD" w:rsidRDefault="00047CAD" w:rsidP="00047CAD">
      <w:pPr>
        <w:rPr>
          <w:u w:val="single"/>
        </w:rPr>
      </w:pPr>
      <w:r w:rsidRPr="00047CAD">
        <w:rPr>
          <w:u w:val="single"/>
        </w:rPr>
        <w:t>point</w:t>
      </w:r>
      <w:r w:rsidR="008A5534">
        <w:rPr>
          <w:u w:val="single"/>
        </w:rPr>
        <w:t>s</w:t>
      </w:r>
      <w:r w:rsidRPr="00047CAD">
        <w:rPr>
          <w:u w:val="single"/>
        </w:rPr>
        <w:t>_draft táblában:</w:t>
      </w:r>
    </w:p>
    <w:p w:rsidR="00047CAD" w:rsidRDefault="00047CAD" w:rsidP="00047CAD">
      <w:r>
        <w:t>CREATE INDEX "pd_dataset_id" ON "points_draft" ("dataset_id" ASC);</w:t>
      </w:r>
    </w:p>
    <w:p w:rsidR="00047CAD" w:rsidRDefault="00047CAD" w:rsidP="00047CAD">
      <w:r>
        <w:t>CREATE INDEX "pd_lat" ON "points_draft" ("lat" ASC);</w:t>
      </w:r>
    </w:p>
    <w:p w:rsidR="00047CAD" w:rsidRDefault="00047CAD" w:rsidP="00047CAD">
      <w:r>
        <w:t>CREATE INDEX "pd_lng" ON "points_draft" ("lng" ASC);</w:t>
      </w:r>
    </w:p>
    <w:p w:rsidR="00047CAD" w:rsidRDefault="00047CAD" w:rsidP="00047CAD">
      <w:r>
        <w:t>CREATE INDEX "pd_</w:t>
      </w:r>
      <w:r w:rsidR="001F5798">
        <w:t>count</w:t>
      </w:r>
      <w:r>
        <w:t>" ON "points_draft" ("</w:t>
      </w:r>
      <w:r w:rsidR="001F5798">
        <w:t>count</w:t>
      </w:r>
      <w:r>
        <w:t>" DESC);</w:t>
      </w:r>
    </w:p>
    <w:p w:rsidR="00047CAD" w:rsidRDefault="00047CAD" w:rsidP="00047CAD"/>
    <w:p w:rsidR="00047CAD" w:rsidRPr="00047CAD" w:rsidRDefault="00047CAD" w:rsidP="00047CAD">
      <w:pPr>
        <w:rPr>
          <w:u w:val="single"/>
        </w:rPr>
      </w:pPr>
      <w:r w:rsidRPr="00047CAD">
        <w:rPr>
          <w:u w:val="single"/>
        </w:rPr>
        <w:t>point</w:t>
      </w:r>
      <w:r w:rsidR="008A5534">
        <w:rPr>
          <w:u w:val="single"/>
        </w:rPr>
        <w:t>s</w:t>
      </w:r>
      <w:r w:rsidRPr="00047CAD">
        <w:rPr>
          <w:u w:val="single"/>
        </w:rPr>
        <w:t xml:space="preserve"> táblában:</w:t>
      </w:r>
    </w:p>
    <w:p w:rsidR="00047CAD" w:rsidRDefault="00047CAD" w:rsidP="00047CAD">
      <w:r>
        <w:t>CREATE INDEX "p_dataset_id" ON "points" ("dataset_id" ASC);</w:t>
      </w:r>
    </w:p>
    <w:p w:rsidR="00047CAD" w:rsidRDefault="00047CAD" w:rsidP="00047CAD">
      <w:r>
        <w:t>CREATE INDEX "p_lat" ON "points" ("lat" ASC);</w:t>
      </w:r>
    </w:p>
    <w:p w:rsidR="00047CAD" w:rsidRDefault="00047CAD" w:rsidP="00047CAD">
      <w:r>
        <w:t>CREATE INDEX "p_lng" ON "points" ("lng" ASC);</w:t>
      </w:r>
    </w:p>
    <w:p w:rsidR="00047CAD" w:rsidRDefault="00047CAD" w:rsidP="00047CAD">
      <w:r>
        <w:t>CREATE INDEX "p_</w:t>
      </w:r>
      <w:r w:rsidR="001F5798">
        <w:t>count</w:t>
      </w:r>
      <w:r>
        <w:t>" ON "points_draft" ("</w:t>
      </w:r>
      <w:r w:rsidR="001F5798">
        <w:t>count</w:t>
      </w:r>
      <w:r>
        <w:t>" DESC);</w:t>
      </w:r>
    </w:p>
    <w:p w:rsidR="00680994" w:rsidRDefault="00680994" w:rsidP="00680994"/>
    <w:p w:rsidR="00A2493F" w:rsidRDefault="00A2493F" w:rsidP="00680994">
      <w:r>
        <w:t>datasets táblában:</w:t>
      </w:r>
    </w:p>
    <w:p w:rsidR="00A2493F" w:rsidRPr="00680994" w:rsidRDefault="00A2493F" w:rsidP="00680994">
      <w:r w:rsidRPr="00A2493F">
        <w:t>CREATE  INDEX "d_creation_date" ON "datasets" ("creation_date" DESC)</w:t>
      </w:r>
      <w:r>
        <w:t>;</w:t>
      </w:r>
    </w:p>
    <w:sectPr w:rsidR="00A2493F" w:rsidRPr="00680994" w:rsidSect="008C54A4">
      <w:footerReference w:type="default" r:id="rId8"/>
      <w:type w:val="continuous"/>
      <w:pgSz w:w="11906" w:h="16838"/>
      <w:pgMar w:top="2268" w:right="1417" w:bottom="1469" w:left="1984" w:header="708" w:footer="9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BCC" w:rsidRDefault="00851BCC">
      <w:r>
        <w:separator/>
      </w:r>
    </w:p>
  </w:endnote>
  <w:endnote w:type="continuationSeparator" w:id="0">
    <w:p w:rsidR="00851BCC" w:rsidRDefault="00851B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DejaVu Sans Mono">
    <w:charset w:val="80"/>
    <w:family w:val="modern"/>
    <w:pitch w:val="default"/>
    <w:sig w:usb0="00000000" w:usb1="00000000" w:usb2="00000000" w:usb3="00000000" w:csb0="00000000" w:csb1="00000000"/>
  </w:font>
  <w:font w:name="DejaVu Sans">
    <w:altName w:val="MS Mincho"/>
    <w:charset w:val="80"/>
    <w:family w:val="modern"/>
    <w:pitch w:val="default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Droid Sans Fallback">
    <w:charset w:val="80"/>
    <w:family w:val="modern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5ED" w:rsidRDefault="0032631D">
    <w:pPr>
      <w:pStyle w:val="llb"/>
      <w:jc w:val="center"/>
    </w:pPr>
    <w:fldSimple w:instr=" PAGE ">
      <w:r w:rsidR="00F84330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BCC" w:rsidRDefault="00851BCC">
      <w:r>
        <w:separator/>
      </w:r>
    </w:p>
  </w:footnote>
  <w:footnote w:type="continuationSeparator" w:id="0">
    <w:p w:rsidR="00851BCC" w:rsidRDefault="00851B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72CF"/>
      </v:shape>
    </w:pict>
  </w:numPicBullet>
  <w:abstractNum w:abstractNumId="0">
    <w:nsid w:val="00000001"/>
    <w:multiLevelType w:val="multilevel"/>
    <w:tmpl w:val="D29A0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Szvegtrzs"/>
      <w:lvlText w:val=""/>
      <w:lvlJc w:val="left"/>
      <w:pPr>
        <w:tabs>
          <w:tab w:val="num" w:pos="984"/>
        </w:tabs>
        <w:ind w:left="984" w:hanging="340"/>
      </w:pPr>
      <w:rPr>
        <w:rFonts w:ascii="Wingdings 2" w:hAnsi="Wingdings 2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  <w:u w:val="none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  <w:u w:val="none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  <w:u w:val="none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Cmsor8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0000000D"/>
    <w:multiLevelType w:val="multilevel"/>
    <w:tmpl w:val="0000000D"/>
    <w:name w:val="WW8Num1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E"/>
    <w:multiLevelType w:val="multilevel"/>
    <w:tmpl w:val="0000000E"/>
    <w:name w:val="WW8Num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F"/>
    <w:multiLevelType w:val="multilevel"/>
    <w:tmpl w:val="0000000F"/>
    <w:name w:val="WW8Num1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10"/>
    <w:multiLevelType w:val="multilevel"/>
    <w:tmpl w:val="00000010"/>
    <w:name w:val="WW8Num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00000011"/>
    <w:multiLevelType w:val="multilevel"/>
    <w:tmpl w:val="00000011"/>
    <w:name w:val="WW8Num17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00000012"/>
    <w:multiLevelType w:val="multilevel"/>
    <w:tmpl w:val="00000012"/>
    <w:name w:val="WW8Num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00000013"/>
    <w:multiLevelType w:val="multilevel"/>
    <w:tmpl w:val="00000013"/>
    <w:name w:val="WW8Num1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0E271A8F"/>
    <w:multiLevelType w:val="hybridMultilevel"/>
    <w:tmpl w:val="49026224"/>
    <w:lvl w:ilvl="0" w:tplc="280A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26B3FB9"/>
    <w:multiLevelType w:val="hybridMultilevel"/>
    <w:tmpl w:val="03D8BADE"/>
    <w:lvl w:ilvl="0" w:tplc="8B2A58CC">
      <w:start w:val="1"/>
      <w:numFmt w:val="decimal"/>
      <w:pStyle w:val="Cmsor4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A14AFE"/>
    <w:multiLevelType w:val="hybridMultilevel"/>
    <w:tmpl w:val="0F301FE2"/>
    <w:lvl w:ilvl="0" w:tplc="7C9CE2F8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2">
    <w:nsid w:val="3A463C46"/>
    <w:multiLevelType w:val="multilevel"/>
    <w:tmpl w:val="81CE5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459AD"/>
    <w:multiLevelType w:val="hybridMultilevel"/>
    <w:tmpl w:val="2F008E28"/>
    <w:lvl w:ilvl="0" w:tplc="040E0001">
      <w:start w:val="26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EC273A"/>
    <w:multiLevelType w:val="hybridMultilevel"/>
    <w:tmpl w:val="3334A586"/>
    <w:lvl w:ilvl="0" w:tplc="71821A16">
      <w:start w:val="265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024BC8"/>
    <w:multiLevelType w:val="hybridMultilevel"/>
    <w:tmpl w:val="8E909F4A"/>
    <w:lvl w:ilvl="0" w:tplc="71821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77F37"/>
    <w:multiLevelType w:val="hybridMultilevel"/>
    <w:tmpl w:val="81CE59BA"/>
    <w:lvl w:ilvl="0" w:tplc="178A7F3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4"/>
  </w:num>
  <w:num w:numId="21">
    <w:abstractNumId w:val="25"/>
  </w:num>
  <w:num w:numId="22">
    <w:abstractNumId w:val="23"/>
  </w:num>
  <w:num w:numId="23">
    <w:abstractNumId w:val="19"/>
  </w:num>
  <w:num w:numId="24">
    <w:abstractNumId w:val="21"/>
  </w:num>
  <w:num w:numId="25">
    <w:abstractNumId w:val="20"/>
  </w:num>
  <w:num w:numId="26">
    <w:abstractNumId w:val="26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FC1B16"/>
    <w:rsid w:val="00047CAD"/>
    <w:rsid w:val="000C0CDE"/>
    <w:rsid w:val="000E42F6"/>
    <w:rsid w:val="00105855"/>
    <w:rsid w:val="00112F13"/>
    <w:rsid w:val="00135BCB"/>
    <w:rsid w:val="001400CD"/>
    <w:rsid w:val="00197CFC"/>
    <w:rsid w:val="001C1A23"/>
    <w:rsid w:val="001C6AC7"/>
    <w:rsid w:val="001F3CE2"/>
    <w:rsid w:val="001F5798"/>
    <w:rsid w:val="002A6817"/>
    <w:rsid w:val="002E7D32"/>
    <w:rsid w:val="0032631D"/>
    <w:rsid w:val="00365D1B"/>
    <w:rsid w:val="003666C3"/>
    <w:rsid w:val="00367637"/>
    <w:rsid w:val="003766A2"/>
    <w:rsid w:val="00380E99"/>
    <w:rsid w:val="00396F7E"/>
    <w:rsid w:val="003A09B4"/>
    <w:rsid w:val="003B2D20"/>
    <w:rsid w:val="003B7711"/>
    <w:rsid w:val="003D622A"/>
    <w:rsid w:val="003E3B9B"/>
    <w:rsid w:val="003E5B69"/>
    <w:rsid w:val="003F18A0"/>
    <w:rsid w:val="004114AD"/>
    <w:rsid w:val="00412696"/>
    <w:rsid w:val="0045740B"/>
    <w:rsid w:val="0047613D"/>
    <w:rsid w:val="0047782B"/>
    <w:rsid w:val="004945C6"/>
    <w:rsid w:val="004A4EB9"/>
    <w:rsid w:val="004B6DAA"/>
    <w:rsid w:val="004E278D"/>
    <w:rsid w:val="004F295F"/>
    <w:rsid w:val="0050427B"/>
    <w:rsid w:val="00506E0D"/>
    <w:rsid w:val="0053429B"/>
    <w:rsid w:val="005616F1"/>
    <w:rsid w:val="005767FE"/>
    <w:rsid w:val="005D61C0"/>
    <w:rsid w:val="005E21ED"/>
    <w:rsid w:val="005F4088"/>
    <w:rsid w:val="00606495"/>
    <w:rsid w:val="00613A05"/>
    <w:rsid w:val="0062226D"/>
    <w:rsid w:val="00630658"/>
    <w:rsid w:val="00643823"/>
    <w:rsid w:val="00663221"/>
    <w:rsid w:val="00664766"/>
    <w:rsid w:val="00680994"/>
    <w:rsid w:val="006A3428"/>
    <w:rsid w:val="006B3B83"/>
    <w:rsid w:val="006F26D3"/>
    <w:rsid w:val="00742C7D"/>
    <w:rsid w:val="00743664"/>
    <w:rsid w:val="0075112D"/>
    <w:rsid w:val="007573C0"/>
    <w:rsid w:val="00764919"/>
    <w:rsid w:val="00765C78"/>
    <w:rsid w:val="0078664F"/>
    <w:rsid w:val="007E45BA"/>
    <w:rsid w:val="007F1C57"/>
    <w:rsid w:val="007F5B33"/>
    <w:rsid w:val="00826525"/>
    <w:rsid w:val="00851BCC"/>
    <w:rsid w:val="00872C1E"/>
    <w:rsid w:val="00875F36"/>
    <w:rsid w:val="008811EE"/>
    <w:rsid w:val="008A24F3"/>
    <w:rsid w:val="008A2B1F"/>
    <w:rsid w:val="008A36B3"/>
    <w:rsid w:val="008A5534"/>
    <w:rsid w:val="008B73FE"/>
    <w:rsid w:val="008C54A4"/>
    <w:rsid w:val="008E31B5"/>
    <w:rsid w:val="008F1FCE"/>
    <w:rsid w:val="008F2EDD"/>
    <w:rsid w:val="0091342B"/>
    <w:rsid w:val="009758AA"/>
    <w:rsid w:val="0098584D"/>
    <w:rsid w:val="00987B04"/>
    <w:rsid w:val="0099532A"/>
    <w:rsid w:val="009B15AB"/>
    <w:rsid w:val="009B65ED"/>
    <w:rsid w:val="009C28C7"/>
    <w:rsid w:val="009F35FD"/>
    <w:rsid w:val="00A0162C"/>
    <w:rsid w:val="00A10A2D"/>
    <w:rsid w:val="00A2493F"/>
    <w:rsid w:val="00A5641D"/>
    <w:rsid w:val="00A614FB"/>
    <w:rsid w:val="00A73692"/>
    <w:rsid w:val="00A82B77"/>
    <w:rsid w:val="00AE4132"/>
    <w:rsid w:val="00B0287A"/>
    <w:rsid w:val="00B11F45"/>
    <w:rsid w:val="00B22B80"/>
    <w:rsid w:val="00B51CA1"/>
    <w:rsid w:val="00B63006"/>
    <w:rsid w:val="00B65636"/>
    <w:rsid w:val="00B879EF"/>
    <w:rsid w:val="00BB22E1"/>
    <w:rsid w:val="00BB38CE"/>
    <w:rsid w:val="00BC3B81"/>
    <w:rsid w:val="00BE2615"/>
    <w:rsid w:val="00C53220"/>
    <w:rsid w:val="00CA6FC4"/>
    <w:rsid w:val="00D02557"/>
    <w:rsid w:val="00D56595"/>
    <w:rsid w:val="00D72774"/>
    <w:rsid w:val="00DD3D10"/>
    <w:rsid w:val="00DE313E"/>
    <w:rsid w:val="00DE3ADC"/>
    <w:rsid w:val="00E01195"/>
    <w:rsid w:val="00E0523A"/>
    <w:rsid w:val="00E22F94"/>
    <w:rsid w:val="00E31BEA"/>
    <w:rsid w:val="00E71DEE"/>
    <w:rsid w:val="00E95B1F"/>
    <w:rsid w:val="00EB1C04"/>
    <w:rsid w:val="00EB1F52"/>
    <w:rsid w:val="00EB29D2"/>
    <w:rsid w:val="00EC101D"/>
    <w:rsid w:val="00EC3586"/>
    <w:rsid w:val="00EC37B4"/>
    <w:rsid w:val="00EC6956"/>
    <w:rsid w:val="00F14971"/>
    <w:rsid w:val="00F32B74"/>
    <w:rsid w:val="00F52B36"/>
    <w:rsid w:val="00F75BC6"/>
    <w:rsid w:val="00F84330"/>
    <w:rsid w:val="00FB0B4F"/>
    <w:rsid w:val="00FB3212"/>
    <w:rsid w:val="00FC1B16"/>
    <w:rsid w:val="00FC4CE1"/>
    <w:rsid w:val="00FE3DE4"/>
    <w:rsid w:val="00FF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47CAD"/>
    <w:pPr>
      <w:suppressAutoHyphens/>
    </w:pPr>
    <w:rPr>
      <w:lang w:eastAsia="ar-SA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2A6817"/>
    <w:pPr>
      <w:keepNext/>
      <w:numPr>
        <w:numId w:val="26"/>
      </w:numPr>
      <w:overflowPunct w:val="0"/>
      <w:autoSpaceDE w:val="0"/>
      <w:spacing w:before="280" w:after="280"/>
      <w:ind w:left="714" w:hanging="357"/>
      <w:textAlignment w:val="baseline"/>
      <w:outlineLvl w:val="0"/>
    </w:pPr>
    <w:rPr>
      <w:rFonts w:ascii="Arial" w:hAnsi="Arial"/>
      <w:b/>
      <w:sz w:val="28"/>
      <w:szCs w:val="20"/>
    </w:rPr>
  </w:style>
  <w:style w:type="paragraph" w:styleId="Cmsor2">
    <w:name w:val="heading 2"/>
    <w:basedOn w:val="Norml"/>
    <w:next w:val="Norml"/>
    <w:autoRedefine/>
    <w:qFormat/>
    <w:rsid w:val="003E3B9B"/>
    <w:pPr>
      <w:keepNext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bCs/>
      <w:iCs/>
      <w:szCs w:val="28"/>
    </w:rPr>
  </w:style>
  <w:style w:type="paragraph" w:styleId="Cmsor3">
    <w:name w:val="heading 3"/>
    <w:basedOn w:val="Norml"/>
    <w:next w:val="Norml"/>
    <w:autoRedefine/>
    <w:qFormat/>
    <w:rsid w:val="002A6817"/>
    <w:pPr>
      <w:keepNext/>
      <w:numPr>
        <w:ilvl w:val="2"/>
        <w:numId w:val="1"/>
      </w:numPr>
      <w:tabs>
        <w:tab w:val="left" w:pos="6096"/>
      </w:tabs>
      <w:overflowPunct w:val="0"/>
      <w:autoSpaceDE w:val="0"/>
      <w:spacing w:before="240" w:after="240"/>
      <w:textAlignment w:val="baseline"/>
      <w:outlineLvl w:val="2"/>
    </w:pPr>
    <w:rPr>
      <w:rFonts w:ascii="Arial" w:hAnsi="Arial"/>
      <w:b/>
      <w:szCs w:val="20"/>
    </w:rPr>
  </w:style>
  <w:style w:type="paragraph" w:styleId="Cmsor4">
    <w:name w:val="heading 4"/>
    <w:basedOn w:val="Cmsor3"/>
    <w:next w:val="Norml"/>
    <w:link w:val="Cmsor4Char"/>
    <w:autoRedefine/>
    <w:uiPriority w:val="9"/>
    <w:semiHidden/>
    <w:unhideWhenUsed/>
    <w:qFormat/>
    <w:rsid w:val="0098584D"/>
    <w:pPr>
      <w:keepLines/>
      <w:numPr>
        <w:ilvl w:val="0"/>
        <w:numId w:val="25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Cmsor5">
    <w:name w:val="heading 5"/>
    <w:basedOn w:val="Norml"/>
    <w:next w:val="Norml"/>
    <w:autoRedefine/>
    <w:qFormat/>
    <w:rsid w:val="0098584D"/>
    <w:pPr>
      <w:keepNext/>
      <w:numPr>
        <w:numId w:val="4"/>
      </w:numPr>
      <w:tabs>
        <w:tab w:val="left" w:pos="1440"/>
      </w:tabs>
      <w:overflowPunct w:val="0"/>
      <w:autoSpaceDE w:val="0"/>
      <w:spacing w:before="120" w:after="120"/>
      <w:ind w:left="1440" w:hanging="360"/>
      <w:textAlignment w:val="baseline"/>
      <w:outlineLvl w:val="4"/>
    </w:pPr>
    <w:rPr>
      <w:rFonts w:ascii="Arial" w:hAnsi="Arial"/>
      <w:b/>
      <w:bCs/>
      <w:szCs w:val="20"/>
      <w:lang w:val="en-GB"/>
    </w:rPr>
  </w:style>
  <w:style w:type="paragraph" w:styleId="Cmsor8">
    <w:name w:val="heading 8"/>
    <w:basedOn w:val="Norml"/>
    <w:next w:val="Norml"/>
    <w:qFormat/>
    <w:rsid w:val="008C54A4"/>
    <w:pPr>
      <w:keepNext/>
      <w:numPr>
        <w:numId w:val="3"/>
      </w:numPr>
      <w:overflowPunct w:val="0"/>
      <w:autoSpaceDE w:val="0"/>
      <w:textAlignment w:val="baseline"/>
      <w:outlineLvl w:val="7"/>
    </w:pPr>
    <w:rPr>
      <w:rFonts w:ascii="Arial" w:hAnsi="Arial" w:cs="Arial"/>
      <w:b/>
      <w:bCs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2z0">
    <w:name w:val="WW8Num2z0"/>
    <w:rsid w:val="008C54A4"/>
    <w:rPr>
      <w:rFonts w:ascii="Symbol" w:hAnsi="Symbol" w:cs="Symbol"/>
    </w:rPr>
  </w:style>
  <w:style w:type="character" w:customStyle="1" w:styleId="WW8Num2z1">
    <w:name w:val="WW8Num2z1"/>
    <w:rsid w:val="008C54A4"/>
    <w:rPr>
      <w:u w:val="none"/>
    </w:rPr>
  </w:style>
  <w:style w:type="character" w:customStyle="1" w:styleId="WW8Num2z2">
    <w:name w:val="WW8Num2z2"/>
    <w:rsid w:val="008C54A4"/>
    <w:rPr>
      <w:rFonts w:ascii="Wingdings" w:hAnsi="Wingdings" w:cs="Wingdings"/>
    </w:rPr>
  </w:style>
  <w:style w:type="character" w:customStyle="1" w:styleId="WW8Num2z3">
    <w:name w:val="WW8Num2z3"/>
    <w:rsid w:val="008C54A4"/>
    <w:rPr>
      <w:rFonts w:ascii="Symbol" w:hAnsi="Symbol" w:cs="Symbol"/>
    </w:rPr>
  </w:style>
  <w:style w:type="character" w:customStyle="1" w:styleId="WW8Num3z0">
    <w:name w:val="WW8Num3z0"/>
    <w:rsid w:val="008C54A4"/>
    <w:rPr>
      <w:rFonts w:ascii="Symbol" w:hAnsi="Symbol" w:cs="OpenSymbol"/>
    </w:rPr>
  </w:style>
  <w:style w:type="character" w:customStyle="1" w:styleId="WW8Num5z0">
    <w:name w:val="WW8Num5z0"/>
    <w:rsid w:val="008C54A4"/>
    <w:rPr>
      <w:rFonts w:ascii="Symbol" w:hAnsi="Symbol" w:cs="OpenSymbol"/>
    </w:rPr>
  </w:style>
  <w:style w:type="character" w:customStyle="1" w:styleId="WW8Num6z0">
    <w:name w:val="WW8Num6z0"/>
    <w:rsid w:val="008C54A4"/>
    <w:rPr>
      <w:rFonts w:ascii="Symbol" w:hAnsi="Symbol" w:cs="OpenSymbol"/>
    </w:rPr>
  </w:style>
  <w:style w:type="character" w:customStyle="1" w:styleId="WW8Num7z0">
    <w:name w:val="WW8Num7z0"/>
    <w:rsid w:val="008C54A4"/>
    <w:rPr>
      <w:rFonts w:ascii="Symbol" w:hAnsi="Symbol" w:cs="OpenSymbol"/>
    </w:rPr>
  </w:style>
  <w:style w:type="character" w:customStyle="1" w:styleId="WW8Num8z0">
    <w:name w:val="WW8Num8z0"/>
    <w:rsid w:val="008C54A4"/>
    <w:rPr>
      <w:rFonts w:ascii="Symbol" w:hAnsi="Symbol" w:cs="OpenSymbol"/>
    </w:rPr>
  </w:style>
  <w:style w:type="character" w:customStyle="1" w:styleId="WW8Num9z0">
    <w:name w:val="WW8Num9z0"/>
    <w:rsid w:val="008C54A4"/>
    <w:rPr>
      <w:rFonts w:ascii="Symbol" w:hAnsi="Symbol" w:cs="OpenSymbol"/>
    </w:rPr>
  </w:style>
  <w:style w:type="character" w:customStyle="1" w:styleId="WW8Num10z0">
    <w:name w:val="WW8Num10z0"/>
    <w:rsid w:val="008C54A4"/>
    <w:rPr>
      <w:rFonts w:ascii="Symbol" w:hAnsi="Symbol" w:cs="OpenSymbol"/>
    </w:rPr>
  </w:style>
  <w:style w:type="character" w:customStyle="1" w:styleId="WW8Num11z0">
    <w:name w:val="WW8Num11z0"/>
    <w:rsid w:val="008C54A4"/>
    <w:rPr>
      <w:rFonts w:ascii="Symbol" w:hAnsi="Symbol" w:cs="OpenSymbol"/>
    </w:rPr>
  </w:style>
  <w:style w:type="character" w:customStyle="1" w:styleId="WW8Num12z0">
    <w:name w:val="WW8Num12z0"/>
    <w:rsid w:val="008C54A4"/>
    <w:rPr>
      <w:rFonts w:ascii="Symbol" w:hAnsi="Symbol" w:cs="OpenSymbol"/>
    </w:rPr>
  </w:style>
  <w:style w:type="character" w:customStyle="1" w:styleId="Absatz-Standardschriftart">
    <w:name w:val="Absatz-Standardschriftart"/>
    <w:rsid w:val="008C54A4"/>
  </w:style>
  <w:style w:type="character" w:customStyle="1" w:styleId="WW-Absatz-Standardschriftart">
    <w:name w:val="WW-Absatz-Standardschriftart"/>
    <w:rsid w:val="008C54A4"/>
  </w:style>
  <w:style w:type="character" w:customStyle="1" w:styleId="WW-Absatz-Standardschriftart1">
    <w:name w:val="WW-Absatz-Standardschriftart1"/>
    <w:rsid w:val="008C54A4"/>
  </w:style>
  <w:style w:type="character" w:customStyle="1" w:styleId="WW-Absatz-Standardschriftart11">
    <w:name w:val="WW-Absatz-Standardschriftart11"/>
    <w:rsid w:val="008C54A4"/>
  </w:style>
  <w:style w:type="character" w:customStyle="1" w:styleId="WW-Absatz-Standardschriftart111">
    <w:name w:val="WW-Absatz-Standardschriftart111"/>
    <w:rsid w:val="008C54A4"/>
  </w:style>
  <w:style w:type="character" w:customStyle="1" w:styleId="WW-Absatz-Standardschriftart1111">
    <w:name w:val="WW-Absatz-Standardschriftart1111"/>
    <w:rsid w:val="008C54A4"/>
  </w:style>
  <w:style w:type="character" w:customStyle="1" w:styleId="WW-Absatz-Standardschriftart11111">
    <w:name w:val="WW-Absatz-Standardschriftart11111"/>
    <w:rsid w:val="008C54A4"/>
  </w:style>
  <w:style w:type="character" w:customStyle="1" w:styleId="WW-Absatz-Standardschriftart111111">
    <w:name w:val="WW-Absatz-Standardschriftart111111"/>
    <w:rsid w:val="008C54A4"/>
  </w:style>
  <w:style w:type="character" w:customStyle="1" w:styleId="WW-Absatz-Standardschriftart1111111">
    <w:name w:val="WW-Absatz-Standardschriftart1111111"/>
    <w:rsid w:val="008C54A4"/>
  </w:style>
  <w:style w:type="character" w:customStyle="1" w:styleId="WW-Absatz-Standardschriftart11111111">
    <w:name w:val="WW-Absatz-Standardschriftart11111111"/>
    <w:rsid w:val="008C54A4"/>
  </w:style>
  <w:style w:type="character" w:customStyle="1" w:styleId="WW-Absatz-Standardschriftart111111111">
    <w:name w:val="WW-Absatz-Standardschriftart111111111"/>
    <w:rsid w:val="008C54A4"/>
  </w:style>
  <w:style w:type="character" w:customStyle="1" w:styleId="WW-Absatz-Standardschriftart1111111111">
    <w:name w:val="WW-Absatz-Standardschriftart1111111111"/>
    <w:rsid w:val="008C54A4"/>
  </w:style>
  <w:style w:type="character" w:customStyle="1" w:styleId="WW-Absatz-Standardschriftart11111111111">
    <w:name w:val="WW-Absatz-Standardschriftart11111111111"/>
    <w:rsid w:val="008C54A4"/>
  </w:style>
  <w:style w:type="character" w:customStyle="1" w:styleId="WW-Absatz-Standardschriftart111111111111">
    <w:name w:val="WW-Absatz-Standardschriftart111111111111"/>
    <w:rsid w:val="008C54A4"/>
  </w:style>
  <w:style w:type="character" w:customStyle="1" w:styleId="WW-Absatz-Standardschriftart1111111111111">
    <w:name w:val="WW-Absatz-Standardschriftart1111111111111"/>
    <w:rsid w:val="008C54A4"/>
  </w:style>
  <w:style w:type="character" w:customStyle="1" w:styleId="WW-Absatz-Standardschriftart11111111111111">
    <w:name w:val="WW-Absatz-Standardschriftart11111111111111"/>
    <w:rsid w:val="008C54A4"/>
  </w:style>
  <w:style w:type="character" w:customStyle="1" w:styleId="WW-Absatz-Standardschriftart111111111111111">
    <w:name w:val="WW-Absatz-Standardschriftart111111111111111"/>
    <w:rsid w:val="008C54A4"/>
  </w:style>
  <w:style w:type="character" w:customStyle="1" w:styleId="WW-Absatz-Standardschriftart1111111111111111">
    <w:name w:val="WW-Absatz-Standardschriftart1111111111111111"/>
    <w:rsid w:val="008C54A4"/>
  </w:style>
  <w:style w:type="character" w:customStyle="1" w:styleId="WW-Absatz-Standardschriftart11111111111111111">
    <w:name w:val="WW-Absatz-Standardschriftart11111111111111111"/>
    <w:rsid w:val="008C54A4"/>
  </w:style>
  <w:style w:type="character" w:customStyle="1" w:styleId="WW-Absatz-Standardschriftart111111111111111111">
    <w:name w:val="WW-Absatz-Standardschriftart111111111111111111"/>
    <w:rsid w:val="008C54A4"/>
  </w:style>
  <w:style w:type="character" w:customStyle="1" w:styleId="WW-Absatz-Standardschriftart1111111111111111111">
    <w:name w:val="WW-Absatz-Standardschriftart1111111111111111111"/>
    <w:rsid w:val="008C54A4"/>
  </w:style>
  <w:style w:type="character" w:customStyle="1" w:styleId="WW-Absatz-Standardschriftart11111111111111111111">
    <w:name w:val="WW-Absatz-Standardschriftart11111111111111111111"/>
    <w:rsid w:val="008C54A4"/>
  </w:style>
  <w:style w:type="character" w:customStyle="1" w:styleId="WW-Absatz-Standardschriftart111111111111111111111">
    <w:name w:val="WW-Absatz-Standardschriftart111111111111111111111"/>
    <w:rsid w:val="008C54A4"/>
  </w:style>
  <w:style w:type="character" w:customStyle="1" w:styleId="WW-Absatz-Standardschriftart1111111111111111111111">
    <w:name w:val="WW-Absatz-Standardschriftart1111111111111111111111"/>
    <w:rsid w:val="008C54A4"/>
  </w:style>
  <w:style w:type="character" w:customStyle="1" w:styleId="WW-Absatz-Standardschriftart11111111111111111111111">
    <w:name w:val="WW-Absatz-Standardschriftart11111111111111111111111"/>
    <w:rsid w:val="008C54A4"/>
  </w:style>
  <w:style w:type="character" w:customStyle="1" w:styleId="WW-Absatz-Standardschriftart111111111111111111111111">
    <w:name w:val="WW-Absatz-Standardschriftart111111111111111111111111"/>
    <w:rsid w:val="008C54A4"/>
  </w:style>
  <w:style w:type="character" w:customStyle="1" w:styleId="WW-Absatz-Standardschriftart1111111111111111111111111">
    <w:name w:val="WW-Absatz-Standardschriftart1111111111111111111111111"/>
    <w:rsid w:val="008C54A4"/>
  </w:style>
  <w:style w:type="character" w:customStyle="1" w:styleId="WW-Absatz-Standardschriftart11111111111111111111111111">
    <w:name w:val="WW-Absatz-Standardschriftart11111111111111111111111111"/>
    <w:rsid w:val="008C54A4"/>
  </w:style>
  <w:style w:type="character" w:customStyle="1" w:styleId="WW-Absatz-Standardschriftart111111111111111111111111111">
    <w:name w:val="WW-Absatz-Standardschriftart111111111111111111111111111"/>
    <w:rsid w:val="008C54A4"/>
  </w:style>
  <w:style w:type="character" w:customStyle="1" w:styleId="WW-Absatz-Standardschriftart1111111111111111111111111111">
    <w:name w:val="WW-Absatz-Standardschriftart1111111111111111111111111111"/>
    <w:rsid w:val="008C54A4"/>
  </w:style>
  <w:style w:type="character" w:customStyle="1" w:styleId="WW-Absatz-Standardschriftart11111111111111111111111111111">
    <w:name w:val="WW-Absatz-Standardschriftart11111111111111111111111111111"/>
    <w:rsid w:val="008C54A4"/>
  </w:style>
  <w:style w:type="character" w:customStyle="1" w:styleId="WW-Absatz-Standardschriftart111111111111111111111111111111">
    <w:name w:val="WW-Absatz-Standardschriftart111111111111111111111111111111"/>
    <w:rsid w:val="008C54A4"/>
  </w:style>
  <w:style w:type="character" w:customStyle="1" w:styleId="WW-Absatz-Standardschriftart1111111111111111111111111111111">
    <w:name w:val="WW-Absatz-Standardschriftart1111111111111111111111111111111"/>
    <w:rsid w:val="008C54A4"/>
  </w:style>
  <w:style w:type="character" w:customStyle="1" w:styleId="WW-Absatz-Standardschriftart11111111111111111111111111111111">
    <w:name w:val="WW-Absatz-Standardschriftart11111111111111111111111111111111"/>
    <w:rsid w:val="008C54A4"/>
  </w:style>
  <w:style w:type="character" w:customStyle="1" w:styleId="WW-Absatz-Standardschriftart111111111111111111111111111111111">
    <w:name w:val="WW-Absatz-Standardschriftart111111111111111111111111111111111"/>
    <w:rsid w:val="008C54A4"/>
  </w:style>
  <w:style w:type="character" w:customStyle="1" w:styleId="WW-Absatz-Standardschriftart1111111111111111111111111111111111">
    <w:name w:val="WW-Absatz-Standardschriftart1111111111111111111111111111111111"/>
    <w:rsid w:val="008C54A4"/>
  </w:style>
  <w:style w:type="character" w:customStyle="1" w:styleId="WW-Absatz-Standardschriftart11111111111111111111111111111111111">
    <w:name w:val="WW-Absatz-Standardschriftart11111111111111111111111111111111111"/>
    <w:rsid w:val="008C54A4"/>
  </w:style>
  <w:style w:type="character" w:customStyle="1" w:styleId="WW-Absatz-Standardschriftart111111111111111111111111111111111111">
    <w:name w:val="WW-Absatz-Standardschriftart111111111111111111111111111111111111"/>
    <w:rsid w:val="008C54A4"/>
  </w:style>
  <w:style w:type="character" w:customStyle="1" w:styleId="WW-Absatz-Standardschriftart1111111111111111111111111111111111111">
    <w:name w:val="WW-Absatz-Standardschriftart1111111111111111111111111111111111111"/>
    <w:rsid w:val="008C54A4"/>
  </w:style>
  <w:style w:type="character" w:customStyle="1" w:styleId="WW-Absatz-Standardschriftart11111111111111111111111111111111111111">
    <w:name w:val="WW-Absatz-Standardschriftart11111111111111111111111111111111111111"/>
    <w:rsid w:val="008C54A4"/>
  </w:style>
  <w:style w:type="character" w:customStyle="1" w:styleId="WW-Absatz-Standardschriftart111111111111111111111111111111111111111">
    <w:name w:val="WW-Absatz-Standardschriftart111111111111111111111111111111111111111"/>
    <w:rsid w:val="008C54A4"/>
  </w:style>
  <w:style w:type="character" w:customStyle="1" w:styleId="WW-Absatz-Standardschriftart1111111111111111111111111111111111111111">
    <w:name w:val="WW-Absatz-Standardschriftart1111111111111111111111111111111111111111"/>
    <w:rsid w:val="008C54A4"/>
  </w:style>
  <w:style w:type="character" w:customStyle="1" w:styleId="WW-Absatz-Standardschriftart11111111111111111111111111111111111111111">
    <w:name w:val="WW-Absatz-Standardschriftart11111111111111111111111111111111111111111"/>
    <w:rsid w:val="008C54A4"/>
  </w:style>
  <w:style w:type="character" w:customStyle="1" w:styleId="WW-Absatz-Standardschriftart111111111111111111111111111111111111111111">
    <w:name w:val="WW-Absatz-Standardschriftart111111111111111111111111111111111111111111"/>
    <w:rsid w:val="008C54A4"/>
  </w:style>
  <w:style w:type="character" w:customStyle="1" w:styleId="WW-Absatz-Standardschriftart1111111111111111111111111111111111111111111">
    <w:name w:val="WW-Absatz-Standardschriftart1111111111111111111111111111111111111111111"/>
    <w:rsid w:val="008C54A4"/>
  </w:style>
  <w:style w:type="character" w:customStyle="1" w:styleId="WW-Absatz-Standardschriftart11111111111111111111111111111111111111111111">
    <w:name w:val="WW-Absatz-Standardschriftart11111111111111111111111111111111111111111111"/>
    <w:rsid w:val="008C54A4"/>
  </w:style>
  <w:style w:type="character" w:customStyle="1" w:styleId="WW-Absatz-Standardschriftart111111111111111111111111111111111111111111111">
    <w:name w:val="WW-Absatz-Standardschriftart111111111111111111111111111111111111111111111"/>
    <w:rsid w:val="008C54A4"/>
  </w:style>
  <w:style w:type="character" w:customStyle="1" w:styleId="WW-Absatz-Standardschriftart1111111111111111111111111111111111111111111111">
    <w:name w:val="WW-Absatz-Standardschriftart1111111111111111111111111111111111111111111111"/>
    <w:rsid w:val="008C54A4"/>
  </w:style>
  <w:style w:type="character" w:customStyle="1" w:styleId="WW-Absatz-Standardschriftart11111111111111111111111111111111111111111111111">
    <w:name w:val="WW-Absatz-Standardschriftart11111111111111111111111111111111111111111111111"/>
    <w:rsid w:val="008C54A4"/>
  </w:style>
  <w:style w:type="character" w:customStyle="1" w:styleId="WW-Absatz-Standardschriftart111111111111111111111111111111111111111111111111">
    <w:name w:val="WW-Absatz-Standardschriftart111111111111111111111111111111111111111111111111"/>
    <w:rsid w:val="008C54A4"/>
  </w:style>
  <w:style w:type="character" w:customStyle="1" w:styleId="WW-Absatz-Standardschriftart1111111111111111111111111111111111111111111111111">
    <w:name w:val="WW-Absatz-Standardschriftart1111111111111111111111111111111111111111111111111"/>
    <w:rsid w:val="008C54A4"/>
  </w:style>
  <w:style w:type="character" w:customStyle="1" w:styleId="WW-Absatz-Standardschriftart11111111111111111111111111111111111111111111111111">
    <w:name w:val="WW-Absatz-Standardschriftart11111111111111111111111111111111111111111111111111"/>
    <w:rsid w:val="008C54A4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8C54A4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8C54A4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8C54A4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8C54A4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8C54A4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8C54A4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8C54A4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8C54A4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8C54A4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8C54A4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  <w:rsid w:val="008C54A4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  <w:rsid w:val="008C54A4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  <w:rsid w:val="008C54A4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  <w:rsid w:val="008C54A4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  <w:rsid w:val="008C54A4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  <w:rsid w:val="008C54A4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  <w:rsid w:val="008C54A4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  <w:rsid w:val="008C54A4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  <w:rsid w:val="008C54A4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  <w:rsid w:val="008C54A4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  <w:rsid w:val="008C54A4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  <w:rsid w:val="008C54A4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  <w:rsid w:val="008C54A4"/>
  </w:style>
  <w:style w:type="character" w:customStyle="1" w:styleId="WW8Num1z0">
    <w:name w:val="WW8Num1z0"/>
    <w:rsid w:val="008C54A4"/>
    <w:rPr>
      <w:rFonts w:ascii="Symbol" w:hAnsi="Symbol" w:cs="Symbol"/>
    </w:rPr>
  </w:style>
  <w:style w:type="character" w:customStyle="1" w:styleId="WW8Num1z1">
    <w:name w:val="WW8Num1z1"/>
    <w:rsid w:val="008C54A4"/>
    <w:rPr>
      <w:rFonts w:ascii="Courier New" w:hAnsi="Courier New" w:cs="Courier New"/>
    </w:rPr>
  </w:style>
  <w:style w:type="character" w:customStyle="1" w:styleId="WW8Num1z2">
    <w:name w:val="WW8Num1z2"/>
    <w:rsid w:val="008C54A4"/>
    <w:rPr>
      <w:rFonts w:ascii="Wingdings" w:hAnsi="Wingdings" w:cs="Wingdings"/>
    </w:rPr>
  </w:style>
  <w:style w:type="character" w:customStyle="1" w:styleId="Bekezdsalap-bettpusa">
    <w:name w:val="Bekezdés alap-betűtípusa"/>
    <w:rsid w:val="008C54A4"/>
  </w:style>
  <w:style w:type="character" w:customStyle="1" w:styleId="Char">
    <w:name w:val="Char"/>
    <w:basedOn w:val="Bekezdsalap-bettpusa"/>
    <w:rsid w:val="008C54A4"/>
    <w:rPr>
      <w:b/>
      <w:sz w:val="24"/>
      <w:lang w:val="hu-HU" w:eastAsia="ar-SA" w:bidi="ar-SA"/>
    </w:rPr>
  </w:style>
  <w:style w:type="character" w:styleId="Hiperhivatkozs">
    <w:name w:val="Hyperlink"/>
    <w:basedOn w:val="Bekezdsalap-bettpusa"/>
    <w:uiPriority w:val="99"/>
    <w:rsid w:val="008C54A4"/>
    <w:rPr>
      <w:strike w:val="0"/>
      <w:dstrike w:val="0"/>
      <w:color w:val="000000"/>
      <w:u w:val="none"/>
    </w:rPr>
  </w:style>
  <w:style w:type="character" w:customStyle="1" w:styleId="Jegyzethivatkozs1">
    <w:name w:val="Jegyzethivatkozás1"/>
    <w:basedOn w:val="Bekezdsalap-bettpusa"/>
    <w:rsid w:val="008C54A4"/>
    <w:rPr>
      <w:sz w:val="16"/>
      <w:szCs w:val="16"/>
    </w:rPr>
  </w:style>
  <w:style w:type="character" w:styleId="Oldalszm">
    <w:name w:val="page number"/>
    <w:basedOn w:val="Bekezdsalap-bettpusa"/>
    <w:rsid w:val="008C54A4"/>
  </w:style>
  <w:style w:type="character" w:customStyle="1" w:styleId="Bullets">
    <w:name w:val="Bullets"/>
    <w:rsid w:val="008C54A4"/>
    <w:rPr>
      <w:rFonts w:ascii="OpenSymbol" w:eastAsia="OpenSymbol" w:hAnsi="OpenSymbol" w:cs="OpenSymbol"/>
    </w:rPr>
  </w:style>
  <w:style w:type="character" w:styleId="Kiemels">
    <w:name w:val="Emphasis"/>
    <w:qFormat/>
    <w:rsid w:val="008C54A4"/>
    <w:rPr>
      <w:i/>
      <w:iCs/>
    </w:rPr>
  </w:style>
  <w:style w:type="character" w:customStyle="1" w:styleId="SourceText">
    <w:name w:val="Source Text"/>
    <w:rsid w:val="008C54A4"/>
    <w:rPr>
      <w:rFonts w:ascii="DejaVu Sans Mono" w:eastAsia="DejaVu Sans" w:hAnsi="DejaVu Sans Mono" w:cs="DejaVu Sans Mono"/>
    </w:rPr>
  </w:style>
  <w:style w:type="character" w:customStyle="1" w:styleId="NumberingSymbols">
    <w:name w:val="Numbering Symbols"/>
    <w:rsid w:val="008C54A4"/>
  </w:style>
  <w:style w:type="character" w:customStyle="1" w:styleId="FootnoteCharacters">
    <w:name w:val="Footnote Characters"/>
    <w:rsid w:val="008C54A4"/>
  </w:style>
  <w:style w:type="character" w:styleId="Lbjegyzet-hivatkozs">
    <w:name w:val="footnote reference"/>
    <w:rsid w:val="008C54A4"/>
    <w:rPr>
      <w:vertAlign w:val="superscript"/>
    </w:rPr>
  </w:style>
  <w:style w:type="character" w:customStyle="1" w:styleId="EndnoteCharacters">
    <w:name w:val="Endnote Characters"/>
    <w:rsid w:val="008C54A4"/>
  </w:style>
  <w:style w:type="character" w:styleId="Vgjegyzet-hivatkozs">
    <w:name w:val="endnote reference"/>
    <w:rsid w:val="008C54A4"/>
    <w:rPr>
      <w:vertAlign w:val="superscript"/>
    </w:rPr>
  </w:style>
  <w:style w:type="paragraph" w:customStyle="1" w:styleId="Heading">
    <w:name w:val="Heading"/>
    <w:basedOn w:val="Norml"/>
    <w:next w:val="Szvegtrzs"/>
    <w:rsid w:val="008C54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Szvegtrzs">
    <w:name w:val="Body Text"/>
    <w:basedOn w:val="Norml"/>
    <w:rsid w:val="008C54A4"/>
    <w:pPr>
      <w:numPr>
        <w:numId w:val="2"/>
      </w:numPr>
      <w:tabs>
        <w:tab w:val="left" w:pos="567"/>
      </w:tabs>
      <w:overflowPunct w:val="0"/>
      <w:autoSpaceDE w:val="0"/>
      <w:ind w:left="567" w:hanging="283"/>
      <w:textAlignment w:val="baseline"/>
    </w:pPr>
    <w:rPr>
      <w:iCs/>
    </w:rPr>
  </w:style>
  <w:style w:type="paragraph" w:styleId="Lista">
    <w:name w:val="List"/>
    <w:basedOn w:val="Szvegtrzs"/>
    <w:rsid w:val="008C54A4"/>
    <w:rPr>
      <w:rFonts w:cs="Lohit Hindi"/>
    </w:rPr>
  </w:style>
  <w:style w:type="paragraph" w:customStyle="1" w:styleId="Caption">
    <w:name w:val="Caption"/>
    <w:basedOn w:val="Norml"/>
    <w:rsid w:val="008C54A4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l"/>
    <w:rsid w:val="008C54A4"/>
    <w:pPr>
      <w:suppressLineNumbers/>
    </w:pPr>
    <w:rPr>
      <w:rFonts w:cs="Lohit Hindi"/>
    </w:rPr>
  </w:style>
  <w:style w:type="paragraph" w:customStyle="1" w:styleId="Szvegtrzs21">
    <w:name w:val="Szövegtörzs 21"/>
    <w:basedOn w:val="Norml"/>
    <w:rsid w:val="008C54A4"/>
    <w:pPr>
      <w:overflowPunct w:val="0"/>
      <w:autoSpaceDE w:val="0"/>
      <w:textAlignment w:val="baseline"/>
    </w:pPr>
    <w:rPr>
      <w:rFonts w:ascii="Arial" w:hAnsi="Arial" w:cs="Arial"/>
      <w:szCs w:val="20"/>
    </w:rPr>
  </w:style>
  <w:style w:type="paragraph" w:styleId="NormlWeb">
    <w:name w:val="Normal (Web)"/>
    <w:basedOn w:val="Norml"/>
    <w:rsid w:val="008C54A4"/>
    <w:pPr>
      <w:spacing w:before="280" w:after="280"/>
    </w:pPr>
    <w:rPr>
      <w:color w:val="090D5B"/>
    </w:rPr>
  </w:style>
  <w:style w:type="paragraph" w:customStyle="1" w:styleId="Jegyzetszveg1">
    <w:name w:val="Jegyzetszöveg1"/>
    <w:basedOn w:val="Norml"/>
    <w:rsid w:val="008C54A4"/>
    <w:rPr>
      <w:sz w:val="20"/>
      <w:szCs w:val="20"/>
    </w:rPr>
  </w:style>
  <w:style w:type="paragraph" w:styleId="Megjegyzstrgya">
    <w:name w:val="annotation subject"/>
    <w:basedOn w:val="Jegyzetszveg1"/>
    <w:next w:val="Jegyzetszveg1"/>
    <w:rsid w:val="008C54A4"/>
    <w:rPr>
      <w:b/>
      <w:bCs/>
    </w:rPr>
  </w:style>
  <w:style w:type="paragraph" w:styleId="Buborkszveg">
    <w:name w:val="Balloon Text"/>
    <w:basedOn w:val="Norml"/>
    <w:rsid w:val="008C54A4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zvegtrzs"/>
    <w:rsid w:val="008C54A4"/>
  </w:style>
  <w:style w:type="paragraph" w:customStyle="1" w:styleId="TableContents">
    <w:name w:val="Table Contents"/>
    <w:basedOn w:val="Norml"/>
    <w:rsid w:val="008C54A4"/>
    <w:pPr>
      <w:suppressLineNumbers/>
    </w:pPr>
  </w:style>
  <w:style w:type="paragraph" w:customStyle="1" w:styleId="TableHeading">
    <w:name w:val="Table Heading"/>
    <w:basedOn w:val="TableContents"/>
    <w:rsid w:val="008C54A4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rsid w:val="008C54A4"/>
    <w:pPr>
      <w:suppressLineNumbers/>
    </w:pPr>
    <w:rPr>
      <w:b/>
      <w:bCs/>
      <w:sz w:val="32"/>
      <w:szCs w:val="32"/>
    </w:rPr>
  </w:style>
  <w:style w:type="paragraph" w:styleId="TJ3">
    <w:name w:val="toc 3"/>
    <w:basedOn w:val="Index"/>
    <w:uiPriority w:val="39"/>
    <w:rsid w:val="008C54A4"/>
    <w:pPr>
      <w:suppressLineNumbers w:val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1">
    <w:name w:val="toc 1"/>
    <w:basedOn w:val="Index"/>
    <w:uiPriority w:val="39"/>
    <w:rsid w:val="008C54A4"/>
    <w:pPr>
      <w:suppressLineNumbers w:val="0"/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J2">
    <w:name w:val="toc 2"/>
    <w:basedOn w:val="Index"/>
    <w:uiPriority w:val="39"/>
    <w:rsid w:val="008C54A4"/>
    <w:pPr>
      <w:suppressLineNumbers w:val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4">
    <w:name w:val="toc 4"/>
    <w:basedOn w:val="Index"/>
    <w:rsid w:val="008C54A4"/>
    <w:pPr>
      <w:suppressLineNumbers w:val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Index"/>
    <w:rsid w:val="008C54A4"/>
    <w:pPr>
      <w:suppressLineNumbers w:val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Index"/>
    <w:rsid w:val="008C54A4"/>
    <w:pPr>
      <w:suppressLineNumbers w:val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Index"/>
    <w:rsid w:val="008C54A4"/>
    <w:pPr>
      <w:suppressLineNumbers w:val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Index"/>
    <w:rsid w:val="008C54A4"/>
    <w:pPr>
      <w:suppressLineNumbers w:val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Index"/>
    <w:rsid w:val="008C54A4"/>
    <w:pPr>
      <w:suppressLineNumbers w:val="0"/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Contents10">
    <w:name w:val="Contents 10"/>
    <w:basedOn w:val="Index"/>
    <w:rsid w:val="008C54A4"/>
    <w:pPr>
      <w:tabs>
        <w:tab w:val="right" w:leader="dot" w:pos="7091"/>
      </w:tabs>
      <w:ind w:left="2547"/>
    </w:pPr>
  </w:style>
  <w:style w:type="paragraph" w:styleId="Lbjegyzetszveg">
    <w:name w:val="footnote text"/>
    <w:basedOn w:val="Norml"/>
    <w:rsid w:val="008C54A4"/>
    <w:pPr>
      <w:suppressLineNumbers/>
      <w:ind w:left="283" w:hanging="283"/>
    </w:pPr>
    <w:rPr>
      <w:sz w:val="20"/>
      <w:szCs w:val="20"/>
    </w:rPr>
  </w:style>
  <w:style w:type="paragraph" w:styleId="Vgjegyzetszvege">
    <w:name w:val="endnote text"/>
    <w:basedOn w:val="Norml"/>
    <w:rsid w:val="008C54A4"/>
    <w:pPr>
      <w:suppressLineNumbers/>
      <w:ind w:left="283" w:hanging="283"/>
    </w:pPr>
    <w:rPr>
      <w:sz w:val="20"/>
      <w:szCs w:val="20"/>
    </w:rPr>
  </w:style>
  <w:style w:type="paragraph" w:styleId="llb">
    <w:name w:val="footer"/>
    <w:basedOn w:val="Norml"/>
    <w:rsid w:val="008C54A4"/>
    <w:pPr>
      <w:suppressLineNumbers/>
      <w:tabs>
        <w:tab w:val="center" w:pos="4252"/>
        <w:tab w:val="right" w:pos="8505"/>
      </w:tabs>
    </w:pPr>
  </w:style>
  <w:style w:type="paragraph" w:styleId="lfej">
    <w:name w:val="header"/>
    <w:basedOn w:val="Norml"/>
    <w:rsid w:val="008C54A4"/>
    <w:pPr>
      <w:suppressLineNumbers/>
      <w:tabs>
        <w:tab w:val="center" w:pos="4252"/>
        <w:tab w:val="right" w:pos="8505"/>
      </w:tabs>
    </w:pPr>
  </w:style>
  <w:style w:type="paragraph" w:customStyle="1" w:styleId="PreformattedText">
    <w:name w:val="Preformatted Text"/>
    <w:basedOn w:val="Norml"/>
    <w:rsid w:val="008C54A4"/>
    <w:rPr>
      <w:rFonts w:ascii="DejaVu Sans Mono" w:eastAsia="Droid Sans Fallback" w:hAnsi="DejaVu Sans Mono" w:cs="DejaVu Sans Mono"/>
      <w:sz w:val="20"/>
      <w:szCs w:val="20"/>
    </w:rPr>
  </w:style>
  <w:style w:type="character" w:customStyle="1" w:styleId="apple-style-span">
    <w:name w:val="apple-style-span"/>
    <w:basedOn w:val="Bekezdsalapbettpusa"/>
    <w:rsid w:val="00FC1B16"/>
  </w:style>
  <w:style w:type="character" w:customStyle="1" w:styleId="apple-converted-space">
    <w:name w:val="apple-converted-space"/>
    <w:basedOn w:val="Bekezdsalapbettpusa"/>
    <w:rsid w:val="00FC1B16"/>
  </w:style>
  <w:style w:type="character" w:customStyle="1" w:styleId="Cmsor1Char">
    <w:name w:val="Címsor 1 Char"/>
    <w:basedOn w:val="Bekezdsalapbettpusa"/>
    <w:link w:val="Cmsor1"/>
    <w:uiPriority w:val="9"/>
    <w:rsid w:val="002A6817"/>
    <w:rPr>
      <w:rFonts w:ascii="Arial" w:hAnsi="Arial"/>
      <w:b/>
      <w:sz w:val="28"/>
      <w:szCs w:val="20"/>
      <w:lang w:eastAsia="ar-SA"/>
    </w:rPr>
  </w:style>
  <w:style w:type="character" w:customStyle="1" w:styleId="hps">
    <w:name w:val="hps"/>
    <w:basedOn w:val="Bekezdsalapbettpusa"/>
    <w:rsid w:val="00E01195"/>
  </w:style>
  <w:style w:type="paragraph" w:styleId="Irodalomjegyzk">
    <w:name w:val="Bibliography"/>
    <w:basedOn w:val="Norml"/>
    <w:next w:val="Norml"/>
    <w:uiPriority w:val="37"/>
    <w:unhideWhenUsed/>
    <w:rsid w:val="008A24F3"/>
  </w:style>
  <w:style w:type="table" w:styleId="Rcsostblzat">
    <w:name w:val="Table Grid"/>
    <w:basedOn w:val="Normltblzat"/>
    <w:uiPriority w:val="59"/>
    <w:rsid w:val="00396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105855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105855"/>
    <w:pPr>
      <w:ind w:left="720"/>
      <w:contextualSpacing/>
    </w:pPr>
  </w:style>
  <w:style w:type="paragraph" w:customStyle="1" w:styleId="Norml1">
    <w:name w:val="Normál1"/>
    <w:basedOn w:val="Cmsor5"/>
    <w:qFormat/>
    <w:rsid w:val="00B879EF"/>
    <w:pPr>
      <w:framePr w:wrap="around" w:vAnchor="text" w:hAnchor="text" w:y="1"/>
      <w:numPr>
        <w:numId w:val="0"/>
      </w:numPr>
      <w:tabs>
        <w:tab w:val="clear" w:pos="1440"/>
      </w:tabs>
      <w:suppressAutoHyphens w:val="0"/>
      <w:autoSpaceDN w:val="0"/>
      <w:adjustRightInd w:val="0"/>
      <w:spacing w:before="0" w:after="0"/>
    </w:pPr>
    <w:rPr>
      <w:rFonts w:ascii="Times New Roman" w:hAnsi="Times New Roman"/>
      <w:b w:val="0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8584D"/>
    <w:rPr>
      <w:rFonts w:ascii="Arial" w:eastAsiaTheme="majorEastAsia" w:hAnsi="Arial" w:cstheme="majorBidi"/>
      <w:b/>
      <w:bCs/>
      <w:iCs/>
      <w:sz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725E7EA-48E3-4439-A555-D3DB28AC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</TotalTime>
  <Pages>8</Pages>
  <Words>1209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PÉCSI TUDOMÁNYEGYETEM</vt:lpstr>
    </vt:vector>
  </TitlesOfParts>
  <Company/>
  <LinksUpToDate>false</LinksUpToDate>
  <CharactersWithSpaces>9538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PÉCSI TUDOMÁNYEGYETEM</dc:title>
  <dc:creator>Adam</dc:creator>
  <cp:lastModifiedBy>Roller</cp:lastModifiedBy>
  <cp:revision>28</cp:revision>
  <cp:lastPrinted>2011-10-25T22:03:00Z</cp:lastPrinted>
  <dcterms:created xsi:type="dcterms:W3CDTF">2011-12-19T17:59:00Z</dcterms:created>
  <dcterms:modified xsi:type="dcterms:W3CDTF">2012-05-05T13:17:00Z</dcterms:modified>
</cp:coreProperties>
</file>