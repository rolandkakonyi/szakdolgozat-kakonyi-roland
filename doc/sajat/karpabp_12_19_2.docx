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Pécsi Tudományegyetem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Pollack Mihály Műszaki</w:t>
      </w:r>
      <w:r w:rsidR="009C28C7">
        <w:rPr>
          <w:sz w:val="40"/>
          <w:szCs w:val="40"/>
        </w:rPr>
        <w:t xml:space="preserve"> és Informatikai</w:t>
      </w:r>
      <w:r>
        <w:rPr>
          <w:sz w:val="40"/>
          <w:szCs w:val="40"/>
        </w:rPr>
        <w:t xml:space="preserve"> Kar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Mérnök Informatikus Szak</w:t>
      </w: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EC6956" w:rsidRDefault="00EC6956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SZAKDOLGOZAT</w:t>
      </w:r>
    </w:p>
    <w:p w:rsidR="00EC6956" w:rsidRDefault="00EC6956" w:rsidP="009C28C7">
      <w:pPr>
        <w:spacing w:line="240" w:lineRule="auto"/>
        <w:rPr>
          <w:sz w:val="40"/>
          <w:szCs w:val="40"/>
        </w:rPr>
      </w:pPr>
    </w:p>
    <w:p w:rsidR="00135BCB" w:rsidRDefault="00EC6956" w:rsidP="009C28C7">
      <w:pPr>
        <w:spacing w:line="240" w:lineRule="auto"/>
        <w:jc w:val="center"/>
        <w:rPr>
          <w:sz w:val="40"/>
          <w:szCs w:val="40"/>
        </w:rPr>
      </w:pPr>
      <w:r w:rsidRPr="000C36EF">
        <w:rPr>
          <w:bCs/>
          <w:sz w:val="40"/>
          <w:szCs w:val="40"/>
        </w:rPr>
        <w:t>Sugárzásmérési adatok megjelenítése térképen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Készítette: </w:t>
      </w:r>
      <w:r w:rsidR="00D02557">
        <w:rPr>
          <w:sz w:val="40"/>
          <w:szCs w:val="40"/>
        </w:rPr>
        <w:t>Kákonyi Roland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Témavezető: </w:t>
      </w:r>
      <w:proofErr w:type="spellStart"/>
      <w:r w:rsidR="00D02557">
        <w:rPr>
          <w:sz w:val="40"/>
          <w:szCs w:val="40"/>
        </w:rPr>
        <w:t>Zidarics</w:t>
      </w:r>
      <w:proofErr w:type="spellEnd"/>
      <w:r w:rsidR="00D02557">
        <w:rPr>
          <w:sz w:val="40"/>
          <w:szCs w:val="40"/>
        </w:rPr>
        <w:t xml:space="preserve"> Zoltán</w:t>
      </w:r>
    </w:p>
    <w:p w:rsidR="009C28C7" w:rsidRDefault="00D02557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Konzulens: Bertók Attila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</w:t>
      </w:r>
    </w:p>
    <w:p w:rsidR="009C28C7" w:rsidRDefault="009C28C7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FC1B16" w:rsidP="009C28C7">
      <w:pPr>
        <w:spacing w:line="240" w:lineRule="auto"/>
        <w:jc w:val="center"/>
        <w:rPr>
          <w:b/>
          <w:bCs/>
          <w:sz w:val="48"/>
          <w:szCs w:val="48"/>
        </w:rPr>
        <w:sectPr w:rsidR="00135BCB">
          <w:pgSz w:w="11906" w:h="16838"/>
          <w:pgMar w:top="2268" w:right="1417" w:bottom="1417" w:left="1984" w:header="708" w:footer="708" w:gutter="0"/>
          <w:cols w:space="708"/>
          <w:docGrid w:linePitch="360"/>
        </w:sectPr>
      </w:pPr>
      <w:r>
        <w:rPr>
          <w:b/>
          <w:bCs/>
          <w:sz w:val="48"/>
          <w:szCs w:val="48"/>
        </w:rPr>
        <w:t>201</w:t>
      </w:r>
      <w:r w:rsidR="00B51CA1">
        <w:rPr>
          <w:b/>
          <w:bCs/>
          <w:sz w:val="48"/>
          <w:szCs w:val="48"/>
        </w:rPr>
        <w:t>2</w:t>
      </w:r>
    </w:p>
    <w:p w:rsidR="00EC6956" w:rsidRDefault="00FC1B16" w:rsidP="009C28C7">
      <w:pPr>
        <w:spacing w:line="240" w:lineRule="auto"/>
        <w:jc w:val="center"/>
      </w:pPr>
      <w:bookmarkStart w:id="0" w:name="_Toc307346793"/>
      <w:bookmarkStart w:id="1" w:name="_Toc307348829"/>
      <w:r>
        <w:lastRenderedPageBreak/>
        <w:t>PÉCSI TUDOMÁNYEGYETEM</w:t>
      </w:r>
      <w:bookmarkEnd w:id="0"/>
      <w:bookmarkEnd w:id="1"/>
    </w:p>
    <w:p w:rsidR="00FC1B16" w:rsidRDefault="00EC6956" w:rsidP="00EC6956">
      <w:pPr>
        <w:tabs>
          <w:tab w:val="left" w:pos="5529"/>
        </w:tabs>
        <w:suppressAutoHyphens w:val="0"/>
        <w:spacing w:line="240" w:lineRule="auto"/>
        <w:jc w:val="left"/>
        <w:rPr>
          <w:b/>
        </w:rPr>
      </w:pPr>
      <w:r>
        <w:br w:type="page"/>
      </w:r>
      <w:r w:rsidR="00FC1B16">
        <w:rPr>
          <w:b/>
          <w:caps/>
        </w:rPr>
        <w:lastRenderedPageBreak/>
        <w:t xml:space="preserve">Pollack Mihály Műszaki </w:t>
      </w:r>
      <w:r w:rsidR="00FC1B16">
        <w:rPr>
          <w:b/>
          <w:caps/>
        </w:rPr>
        <w:br/>
      </w:r>
      <w:proofErr w:type="gramStart"/>
      <w:r w:rsidR="00FC1B16">
        <w:rPr>
          <w:b/>
          <w:caps/>
        </w:rPr>
        <w:t>ÉS</w:t>
      </w:r>
      <w:proofErr w:type="gramEnd"/>
      <w:r w:rsidR="00FC1B16">
        <w:rPr>
          <w:b/>
          <w:caps/>
        </w:rPr>
        <w:t xml:space="preserve"> INFORMATIKAI Kar</w:t>
      </w:r>
      <w:r>
        <w:rPr>
          <w:b/>
          <w:caps/>
        </w:rPr>
        <w:tab/>
      </w:r>
      <w:r w:rsidR="00FC1B16">
        <w:rPr>
          <w:b/>
        </w:rPr>
        <w:t>Szakdolgozat száma:</w:t>
      </w:r>
    </w:p>
    <w:p w:rsidR="00FC1B16" w:rsidRDefault="00FC1B16" w:rsidP="00EC6956">
      <w:pPr>
        <w:tabs>
          <w:tab w:val="left" w:pos="6096"/>
        </w:tabs>
        <w:spacing w:line="240" w:lineRule="auto"/>
        <w:rPr>
          <w:b/>
        </w:rPr>
      </w:pPr>
      <w:r>
        <w:rPr>
          <w:b/>
        </w:rPr>
        <w:t>Mérnök Informatikus Szak</w:t>
      </w:r>
    </w:p>
    <w:p w:rsidR="00FC1B16" w:rsidRDefault="00EC6956" w:rsidP="00EC6956">
      <w:pPr>
        <w:tabs>
          <w:tab w:val="left" w:pos="5529"/>
          <w:tab w:val="left" w:pos="6096"/>
        </w:tabs>
        <w:spacing w:line="240" w:lineRule="auto"/>
        <w:rPr>
          <w:b/>
        </w:rPr>
      </w:pPr>
      <w:r>
        <w:rPr>
          <w:b/>
        </w:rPr>
        <w:tab/>
      </w:r>
      <w:r w:rsidR="009B65ED">
        <w:rPr>
          <w:b/>
        </w:rPr>
        <w:t>MIB II.-92/2007/2012.</w:t>
      </w: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  <w:r w:rsidRPr="004027EE">
        <w:rPr>
          <w:b/>
        </w:rPr>
        <w:t>SZAKDOLGOZAT FELADAT</w:t>
      </w:r>
    </w:p>
    <w:p w:rsidR="00A10A2D" w:rsidRDefault="00A10A2D" w:rsidP="00A10A2D">
      <w:pPr>
        <w:spacing w:line="240" w:lineRule="auto"/>
        <w:jc w:val="center"/>
        <w:rPr>
          <w:b/>
          <w:sz w:val="28"/>
        </w:rPr>
      </w:pPr>
    </w:p>
    <w:p w:rsidR="00FC1B16" w:rsidRDefault="00BB38CE" w:rsidP="00A10A2D">
      <w:pPr>
        <w:tabs>
          <w:tab w:val="left" w:pos="1134"/>
        </w:tabs>
        <w:spacing w:line="240" w:lineRule="auto"/>
        <w:jc w:val="center"/>
        <w:rPr>
          <w:b/>
        </w:rPr>
      </w:pPr>
      <w:r>
        <w:rPr>
          <w:b/>
          <w:sz w:val="28"/>
        </w:rPr>
        <w:t>KÁKONYI ROLAND</w:t>
      </w:r>
    </w:p>
    <w:p w:rsidR="00FC1B16" w:rsidRDefault="00FC1B16" w:rsidP="00A10A2D">
      <w:pPr>
        <w:spacing w:line="240" w:lineRule="auto"/>
        <w:jc w:val="center"/>
        <w:rPr>
          <w:b/>
        </w:rPr>
      </w:pPr>
      <w:proofErr w:type="gramStart"/>
      <w:r>
        <w:rPr>
          <w:b/>
        </w:rPr>
        <w:t>hallgató</w:t>
      </w:r>
      <w:proofErr w:type="gramEnd"/>
      <w:r>
        <w:rPr>
          <w:b/>
        </w:rPr>
        <w:t xml:space="preserve"> részére</w:t>
      </w: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</w:pPr>
      <w:r>
        <w:t>A záróvizsgát megelőzően szakdolgozatot kell benyújtania, amelynek témáját és feladatait az alábbiak szerint határozom meg:</w:t>
      </w:r>
    </w:p>
    <w:p w:rsidR="00FC1B16" w:rsidRDefault="00FC1B16" w:rsidP="00EC6956">
      <w:pPr>
        <w:spacing w:line="240" w:lineRule="auto"/>
      </w:pPr>
    </w:p>
    <w:p w:rsidR="00FC1B16" w:rsidRDefault="00FC1B16" w:rsidP="00EC6956">
      <w:pPr>
        <w:spacing w:line="240" w:lineRule="auto"/>
      </w:pP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  <w:r>
        <w:rPr>
          <w:b/>
        </w:rPr>
        <w:t>Téma:</w:t>
      </w:r>
      <w:r>
        <w:rPr>
          <w:bCs/>
        </w:rPr>
        <w:tab/>
      </w:r>
      <w:r w:rsidR="00BB38CE">
        <w:rPr>
          <w:bCs/>
        </w:rPr>
        <w:t>Sugárzásmérési adatok megjelenítése térképen</w:t>
      </w: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A10A2D" w:rsidRDefault="00A10A2D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FC1B16" w:rsidRDefault="00FC1B16" w:rsidP="00EC6956">
      <w:pPr>
        <w:tabs>
          <w:tab w:val="left" w:pos="1134"/>
        </w:tabs>
        <w:spacing w:line="240" w:lineRule="auto"/>
        <w:rPr>
          <w:bCs/>
        </w:rPr>
      </w:pPr>
      <w:r>
        <w:rPr>
          <w:b/>
        </w:rPr>
        <w:t>Feladat:</w:t>
      </w:r>
      <w:r>
        <w:rPr>
          <w:b/>
        </w:rPr>
        <w:tab/>
      </w:r>
      <w:r>
        <w:rPr>
          <w:bCs/>
        </w:rPr>
        <w:t xml:space="preserve"> 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Mikrokontrolleres adatgyűjtőből származó adathalmaz tárolása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Adatgyűjtő paraméterezése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Mért koordinátákhoz tartozó sugárzási érték pontonkénti megjelenítése</w:t>
      </w:r>
    </w:p>
    <w:p w:rsidR="00FC1B16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Kvázi ekvivalens pontokra görbe illesztés</w:t>
      </w:r>
    </w:p>
    <w:p w:rsidR="00C53220" w:rsidRP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Az így megkapott görbék alapján súlypont (sugárzás forrása) meghatározása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  <w:r>
        <w:t>A szakdolgozat készítéséért felelős tanszék: Rendszer és Szoftvertechnológia Tanszék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Külső konzulens: </w:t>
      </w:r>
      <w:r w:rsidR="00A10A2D">
        <w:tab/>
      </w:r>
      <w:r>
        <w:t>Bertók Attila</w:t>
      </w:r>
      <w:r>
        <w:tab/>
      </w:r>
    </w:p>
    <w:p w:rsidR="00D72774" w:rsidRDefault="00D72774" w:rsidP="00EC6956">
      <w:pPr>
        <w:spacing w:line="240" w:lineRule="auto"/>
        <w:ind w:firstLine="426"/>
      </w:pPr>
      <w:proofErr w:type="gramStart"/>
      <w:r>
        <w:t>munkahelye</w:t>
      </w:r>
      <w:proofErr w:type="gramEnd"/>
      <w:r>
        <w:t xml:space="preserve">: </w:t>
      </w:r>
      <w:r w:rsidR="00A10A2D">
        <w:tab/>
      </w:r>
      <w:proofErr w:type="spellStart"/>
      <w:r>
        <w:t>Webstar</w:t>
      </w:r>
      <w:proofErr w:type="spellEnd"/>
      <w:r>
        <w:t xml:space="preserve"> Csoport Kft.</w:t>
      </w:r>
    </w:p>
    <w:p w:rsidR="00D72774" w:rsidRDefault="00D72774" w:rsidP="00EC6956">
      <w:pPr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Témavezető: </w:t>
      </w:r>
      <w:r>
        <w:tab/>
      </w:r>
      <w:r w:rsidR="00A10A2D">
        <w:tab/>
      </w:r>
      <w:proofErr w:type="spellStart"/>
      <w:r>
        <w:t>Zidarics</w:t>
      </w:r>
      <w:proofErr w:type="spellEnd"/>
      <w:r>
        <w:t xml:space="preserve"> Zoltán</w:t>
      </w:r>
    </w:p>
    <w:p w:rsidR="00D72774" w:rsidRDefault="00D72774" w:rsidP="00EC6956">
      <w:pPr>
        <w:spacing w:line="240" w:lineRule="auto"/>
        <w:ind w:firstLine="426"/>
        <w:rPr>
          <w:b/>
        </w:rPr>
      </w:pPr>
      <w:proofErr w:type="gramStart"/>
      <w:r>
        <w:t>munkahelye</w:t>
      </w:r>
      <w:proofErr w:type="gramEnd"/>
      <w:r>
        <w:t xml:space="preserve">: </w:t>
      </w:r>
      <w:r w:rsidR="00A10A2D">
        <w:tab/>
      </w:r>
      <w:r>
        <w:t>PTE-PMMK Automatizálási Tanszék</w:t>
      </w:r>
    </w:p>
    <w:p w:rsidR="00FC1B16" w:rsidRDefault="00FC1B16" w:rsidP="00EC6956">
      <w:pPr>
        <w:spacing w:line="240" w:lineRule="auto"/>
        <w:ind w:firstLine="426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  <w:rPr>
          <w:b/>
        </w:rPr>
      </w:pPr>
    </w:p>
    <w:p w:rsidR="00F75BC6" w:rsidRDefault="00F75BC6" w:rsidP="00EC6956">
      <w:pPr>
        <w:tabs>
          <w:tab w:val="left" w:pos="5245"/>
        </w:tabs>
        <w:spacing w:line="240" w:lineRule="auto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</w:pPr>
      <w:r>
        <w:t xml:space="preserve">Pécs, 2011. szeptember 26.   </w:t>
      </w:r>
    </w:p>
    <w:p w:rsidR="00FC1B16" w:rsidRDefault="00FC1B16" w:rsidP="00EC6956">
      <w:pPr>
        <w:tabs>
          <w:tab w:val="left" w:pos="5670"/>
        </w:tabs>
        <w:spacing w:line="240" w:lineRule="auto"/>
      </w:pPr>
    </w:p>
    <w:p w:rsidR="00FC1B16" w:rsidRDefault="00FC1B16" w:rsidP="00EC6956">
      <w:pPr>
        <w:tabs>
          <w:tab w:val="left" w:pos="5670"/>
        </w:tabs>
        <w:spacing w:line="240" w:lineRule="auto"/>
        <w:ind w:firstLine="4536"/>
        <w:jc w:val="center"/>
      </w:pPr>
      <w:r>
        <w:t>Dr.</w:t>
      </w:r>
      <w:r w:rsidR="00A10A2D">
        <w:t xml:space="preserve"> </w:t>
      </w:r>
      <w:r>
        <w:t>Szakonyi Lajos</w:t>
      </w:r>
    </w:p>
    <w:p w:rsidR="00FC1B16" w:rsidRDefault="00FC1B16" w:rsidP="00EC6956">
      <w:pPr>
        <w:tabs>
          <w:tab w:val="center" w:pos="6663"/>
        </w:tabs>
        <w:spacing w:line="240" w:lineRule="auto"/>
        <w:ind w:firstLine="4536"/>
        <w:jc w:val="center"/>
      </w:pPr>
      <w:proofErr w:type="gramStart"/>
      <w:r>
        <w:t>op.</w:t>
      </w:r>
      <w:proofErr w:type="gramEnd"/>
      <w:r>
        <w:t xml:space="preserve"> szakvezető</w:t>
      </w:r>
    </w:p>
    <w:p w:rsidR="00FC1B16" w:rsidRDefault="00FC1B16" w:rsidP="00FC1B16"/>
    <w:p w:rsidR="008A36B3" w:rsidRDefault="008A36B3">
      <w:pPr>
        <w:suppressAutoHyphens w:val="0"/>
        <w:rPr>
          <w:sz w:val="32"/>
        </w:rPr>
      </w:pPr>
      <w:r>
        <w:rPr>
          <w:sz w:val="32"/>
        </w:rPr>
        <w:br w:type="page"/>
      </w:r>
    </w:p>
    <w:p w:rsidR="00135BCB" w:rsidRDefault="00135BCB">
      <w:pPr>
        <w:pageBreakBefore/>
        <w:jc w:val="center"/>
        <w:rPr>
          <w:sz w:val="32"/>
        </w:rPr>
      </w:pPr>
      <w:r>
        <w:rPr>
          <w:sz w:val="32"/>
        </w:rPr>
        <w:lastRenderedPageBreak/>
        <w:t>HALLGATÓI NYILATKOZAT</w:t>
      </w:r>
    </w:p>
    <w:p w:rsidR="00135BCB" w:rsidRDefault="00135BCB">
      <w:pPr>
        <w:pStyle w:val="Szvegtrzs21"/>
        <w:jc w:val="center"/>
        <w:rPr>
          <w:rFonts w:ascii="Times New Roman" w:hAnsi="Times New Roman" w:cs="Times New Roman"/>
          <w:sz w:val="32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Alulírott </w:t>
      </w:r>
      <w:proofErr w:type="gramStart"/>
      <w:r>
        <w:rPr>
          <w:rFonts w:ascii="Times New Roman" w:hAnsi="Times New Roman" w:cs="Times New Roman"/>
        </w:rPr>
        <w:t>szigorló hallgató</w:t>
      </w:r>
      <w:proofErr w:type="gramEnd"/>
      <w:r>
        <w:rPr>
          <w:rFonts w:ascii="Times New Roman" w:hAnsi="Times New Roman" w:cs="Times New Roman"/>
        </w:rPr>
        <w:t xml:space="preserve"> kijelentem, hogy a szakdolgozat saját munkám eredménye. A felhasznált szakirodalmat és eszközöket azonosíthatóan közöltem. Egyéb jelentősebb segítséget nem vettem igénybe.</w:t>
      </w: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elkészült szakdolgozatban talált eredményeket a főiskola, a feladatot kiíró intézmény saját céljaira térítés nélkül felhasználhatja.</w:t>
      </w:r>
    </w:p>
    <w:p w:rsidR="00135BCB" w:rsidRDefault="007F5B33">
      <w:pPr>
        <w:pStyle w:val="Szvegtrzs21"/>
        <w:spacing w:before="1080" w:after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Pécs, 2011.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135BCB">
        <w:tc>
          <w:tcPr>
            <w:tcW w:w="4606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</w:t>
            </w:r>
          </w:p>
          <w:p w:rsidR="00135BCB" w:rsidRDefault="00135BCB">
            <w:pPr>
              <w:pStyle w:val="Szvegtrzs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hallgató aláírása</w:t>
            </w:r>
          </w:p>
        </w:tc>
      </w:tr>
    </w:tbl>
    <w:p w:rsidR="00E0523A" w:rsidRDefault="00764919" w:rsidP="00EC37B4">
      <w:pPr>
        <w:jc w:val="center"/>
      </w:pPr>
      <w:r>
        <w:br w:type="page"/>
      </w:r>
    </w:p>
    <w:p w:rsidR="00FB3212" w:rsidRPr="0053429B" w:rsidRDefault="00FB3212" w:rsidP="0053429B">
      <w:pPr>
        <w:pStyle w:val="TJ1"/>
        <w:tabs>
          <w:tab w:val="left" w:pos="480"/>
          <w:tab w:val="right" w:leader="dot" w:pos="8495"/>
        </w:tabs>
        <w:rPr>
          <w:rFonts w:ascii="Times New Roman" w:hAnsi="Times New Roman" w:cs="Times New Roman"/>
          <w:sz w:val="24"/>
          <w:szCs w:val="24"/>
        </w:rPr>
      </w:pPr>
      <w:r w:rsidRPr="0053429B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r w:rsidRPr="006A4E25">
        <w:rPr>
          <w:rFonts w:ascii="Times New Roman" w:hAnsi="Times New Roman" w:cs="Times New Roman"/>
          <w:sz w:val="24"/>
          <w:szCs w:val="24"/>
        </w:rPr>
        <w:fldChar w:fldCharType="begin"/>
      </w:r>
      <w:r w:rsidR="00E0523A" w:rsidRPr="0053429B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A4E2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852240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Bevezetés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Célok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Alapfogalmak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0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G300-as nyomtató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felépítése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0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APS Apsolute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részei, funkciói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Vezérlőegység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Nyomtatófej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Encoder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2.2.4.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Érzékelő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beállításai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 összehasonlítása más cimkenyomtatókkal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technológia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költségek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 /* rendelkezésre állásának*/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2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Prisym cimkekészítő és nyomtató szoftver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2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Cimkék alapkövetelményei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Általánosságban a címkékről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Formai követelmények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Cimkéken szereplő adatok adatbázisban tárolása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2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Prisym Design-ról általánosságban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szerkesztőfelület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Nyomtatók telepítése, kezelése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Címke létrehozása, szerkesztése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kezelőfelület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sorok létrehozáse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Nyomtatók felvétele és beállítása a nyomtatási sorba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Címke nyomtatása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3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G300-as nyomtató nyomtatási problémáinak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Prisym átviteli protokollja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TCP protokoll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Hiba lehetséges okai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TCP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PC hálózati forgalmának figyelése Wireshark programmal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Mérés elemzése és kiértékelése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mérés eredményei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4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FTP feltöltő program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4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megvalósíthatóságának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FTP kapcsolódás, feltöltés tesztelése és elemzés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Rendszerkövetlemények, szabad erőforrások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Egyéb nyomtatást segítő program szükségessége(Image Printer)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4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tervezése, üzemi igények felmérése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Felmerülő igények a feltöltő programmal kapcsolatban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5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pontosan megoldandó feladat leírása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5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készítése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5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5.4.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Az elkészített program tesztelése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5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5.4.1.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Wireshark mérés készítése, elemzése és kiértékelése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6.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Összegzés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7.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Irodalomjegyzék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6A4E25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8.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Mellékletek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523A" w:rsidRPr="0053429B" w:rsidRDefault="006A4E25" w:rsidP="0053429B">
      <w:r w:rsidRPr="0053429B">
        <w:fldChar w:fldCharType="end"/>
      </w:r>
    </w:p>
    <w:p w:rsidR="001C6AC7" w:rsidRDefault="001C6AC7" w:rsidP="00B51CA1"/>
    <w:p w:rsidR="001C6AC7" w:rsidRDefault="001C6AC7" w:rsidP="001C6AC7">
      <w:pPr>
        <w:pStyle w:val="TJ2"/>
        <w:tabs>
          <w:tab w:val="right" w:leader="dot" w:pos="8495"/>
        </w:tabs>
      </w:pPr>
    </w:p>
    <w:p w:rsidR="009758AA" w:rsidRDefault="009758AA" w:rsidP="0075112D">
      <w:pPr>
        <w:pStyle w:val="Cmsor1"/>
      </w:pPr>
      <w:bookmarkStart w:id="2" w:name="_Toc307844249"/>
      <w:bookmarkStart w:id="3" w:name="_Toc308522404"/>
      <w:r>
        <w:br w:type="page"/>
      </w:r>
      <w:r>
        <w:lastRenderedPageBreak/>
        <w:t>Tartalomjegyzék (oldalszámozással)</w:t>
      </w:r>
    </w:p>
    <w:p w:rsidR="009758AA" w:rsidRDefault="009758AA" w:rsidP="0098584D">
      <w:pPr>
        <w:pStyle w:val="Cmsor2"/>
      </w:pPr>
      <w:r>
        <w:t>Bevezetés (Rövid tartalmi összefoglaló)</w:t>
      </w:r>
    </w:p>
    <w:p w:rsidR="009758AA" w:rsidRDefault="009758AA" w:rsidP="0098584D">
      <w:pPr>
        <w:pStyle w:val="Cmsor3"/>
      </w:pPr>
      <w:r>
        <w:t>A megoldandó problémák megfogalmazása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probléma elemzése, a specifikáció kidolgozása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Az irodalom alapján a lehetséges megközelítési módok és megoldások áttekintése és elemzése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megoldási módszer kiválasztása, a választás indoklása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részletes specifikáció leírása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tervezés során végzett munkafázisok és tapasztalataik leírása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megvalósítás leírása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Tesztelés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A megvalósítás elemzése, alkalmazásának és továbbfejlesztési lehetőségeinek számbavétele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Összegzés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Irodalomjegyzék</w:t>
      </w:r>
    </w:p>
    <w:p w:rsidR="00B879EF" w:rsidRPr="0098584D" w:rsidRDefault="009758AA" w:rsidP="002672A4">
      <w:pPr>
        <w:pStyle w:val="Cmsor1"/>
      </w:pPr>
      <w:r w:rsidRPr="0098584D">
        <w:t>Mellékletek</w:t>
      </w:r>
      <w:bookmarkEnd w:id="2"/>
      <w:bookmarkEnd w:id="3"/>
    </w:p>
    <w:sectPr w:rsidR="00B879EF" w:rsidRPr="0098584D" w:rsidSect="008C54A4">
      <w:footerReference w:type="default" r:id="rId8"/>
      <w:type w:val="continuous"/>
      <w:pgSz w:w="11906" w:h="16838"/>
      <w:pgMar w:top="2268" w:right="1417" w:bottom="1469" w:left="1984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587" w:rsidRDefault="00DE4587">
      <w:r>
        <w:separator/>
      </w:r>
    </w:p>
  </w:endnote>
  <w:endnote w:type="continuationSeparator" w:id="0">
    <w:p w:rsidR="00DE4587" w:rsidRDefault="00DE4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modern"/>
    <w:pitch w:val="default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charset w:val="8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5ED" w:rsidRDefault="006A4E25">
    <w:pPr>
      <w:pStyle w:val="llb"/>
      <w:jc w:val="center"/>
    </w:pPr>
    <w:fldSimple w:instr=" PAGE ">
      <w:r w:rsidR="004523BF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587" w:rsidRDefault="00DE4587">
      <w:r>
        <w:separator/>
      </w:r>
    </w:p>
  </w:footnote>
  <w:footnote w:type="continuationSeparator" w:id="0">
    <w:p w:rsidR="00DE4587" w:rsidRDefault="00DE4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pt;height:12pt" o:bullet="t">
        <v:imagedata r:id="rId1" o:title="mso72CF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pStyle w:val="Cmsor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Szvegtrzs"/>
      <w:lvlText w:val=""/>
      <w:lvlJc w:val="left"/>
      <w:pPr>
        <w:tabs>
          <w:tab w:val="num" w:pos="984"/>
        </w:tabs>
        <w:ind w:left="984" w:hanging="340"/>
      </w:pPr>
      <w:rPr>
        <w:rFonts w:ascii="Wingdings 2" w:hAnsi="Wingdings 2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  <w:u w:val="none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  <w:u w:val="none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  <w:u w:val="none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Cmsor8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0000000E"/>
    <w:name w:val="WW8Num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F"/>
    <w:multiLevelType w:val="multilevel"/>
    <w:tmpl w:val="0000000F"/>
    <w:name w:val="WW8Num1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2"/>
    <w:multiLevelType w:val="multilevel"/>
    <w:tmpl w:val="00000012"/>
    <w:name w:val="WW8Num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13"/>
    <w:multiLevelType w:val="multilevel"/>
    <w:tmpl w:val="00000013"/>
    <w:name w:val="WW8Num1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E271A8F"/>
    <w:multiLevelType w:val="hybridMultilevel"/>
    <w:tmpl w:val="49026224"/>
    <w:lvl w:ilvl="0" w:tplc="280A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6B3FB9"/>
    <w:multiLevelType w:val="hybridMultilevel"/>
    <w:tmpl w:val="03D8BADE"/>
    <w:lvl w:ilvl="0" w:tplc="8B2A58CC">
      <w:start w:val="1"/>
      <w:numFmt w:val="decimal"/>
      <w:pStyle w:val="Cmsor4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A14AFE"/>
    <w:multiLevelType w:val="hybridMultilevel"/>
    <w:tmpl w:val="0F301FE2"/>
    <w:lvl w:ilvl="0" w:tplc="7C9CE2F8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7D459AD"/>
    <w:multiLevelType w:val="hybridMultilevel"/>
    <w:tmpl w:val="2F008E28"/>
    <w:lvl w:ilvl="0" w:tplc="040E0001">
      <w:start w:val="26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C273A"/>
    <w:multiLevelType w:val="hybridMultilevel"/>
    <w:tmpl w:val="3334A586"/>
    <w:lvl w:ilvl="0" w:tplc="71821A16">
      <w:start w:val="26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024BC8"/>
    <w:multiLevelType w:val="hybridMultilevel"/>
    <w:tmpl w:val="8E909F4A"/>
    <w:lvl w:ilvl="0" w:tplc="7182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3"/>
  </w:num>
  <w:num w:numId="21">
    <w:abstractNumId w:val="24"/>
  </w:num>
  <w:num w:numId="22">
    <w:abstractNumId w:val="22"/>
  </w:num>
  <w:num w:numId="23">
    <w:abstractNumId w:val="19"/>
  </w:num>
  <w:num w:numId="24">
    <w:abstractNumId w:val="21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isplayBackgroundShape/>
  <w:embedSystemFonts/>
  <w:proofState w:spelling="clean" w:grammar="clean"/>
  <w:stylePaneFormatFilter w:val="000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C1B16"/>
    <w:rsid w:val="000C0CDE"/>
    <w:rsid w:val="000E42F6"/>
    <w:rsid w:val="00105855"/>
    <w:rsid w:val="00112F13"/>
    <w:rsid w:val="00135BCB"/>
    <w:rsid w:val="00197CFC"/>
    <w:rsid w:val="001C1A23"/>
    <w:rsid w:val="001C6AC7"/>
    <w:rsid w:val="001F3CE2"/>
    <w:rsid w:val="002672A4"/>
    <w:rsid w:val="002E7D32"/>
    <w:rsid w:val="00365D1B"/>
    <w:rsid w:val="003666C3"/>
    <w:rsid w:val="00367637"/>
    <w:rsid w:val="003766A2"/>
    <w:rsid w:val="00380E99"/>
    <w:rsid w:val="00396F7E"/>
    <w:rsid w:val="003A09B4"/>
    <w:rsid w:val="003B2D20"/>
    <w:rsid w:val="003B7711"/>
    <w:rsid w:val="003D622A"/>
    <w:rsid w:val="003E5B69"/>
    <w:rsid w:val="003F18A0"/>
    <w:rsid w:val="00412696"/>
    <w:rsid w:val="004523BF"/>
    <w:rsid w:val="0047613D"/>
    <w:rsid w:val="0047782B"/>
    <w:rsid w:val="004945C6"/>
    <w:rsid w:val="004A4EB9"/>
    <w:rsid w:val="004B6DAA"/>
    <w:rsid w:val="004E278D"/>
    <w:rsid w:val="004F295F"/>
    <w:rsid w:val="0050427B"/>
    <w:rsid w:val="00506E0D"/>
    <w:rsid w:val="0053429B"/>
    <w:rsid w:val="005616F1"/>
    <w:rsid w:val="005767FE"/>
    <w:rsid w:val="005D61C0"/>
    <w:rsid w:val="005E21ED"/>
    <w:rsid w:val="005F4088"/>
    <w:rsid w:val="00606495"/>
    <w:rsid w:val="00613A05"/>
    <w:rsid w:val="00630658"/>
    <w:rsid w:val="00643823"/>
    <w:rsid w:val="00664766"/>
    <w:rsid w:val="006A3428"/>
    <w:rsid w:val="006A4E25"/>
    <w:rsid w:val="006B3B83"/>
    <w:rsid w:val="006F26D3"/>
    <w:rsid w:val="00742C7D"/>
    <w:rsid w:val="0075112D"/>
    <w:rsid w:val="007573C0"/>
    <w:rsid w:val="00764919"/>
    <w:rsid w:val="00765C78"/>
    <w:rsid w:val="0078664F"/>
    <w:rsid w:val="007E45BA"/>
    <w:rsid w:val="007F1C57"/>
    <w:rsid w:val="007F5B33"/>
    <w:rsid w:val="00826525"/>
    <w:rsid w:val="00872C1E"/>
    <w:rsid w:val="00875F36"/>
    <w:rsid w:val="008811EE"/>
    <w:rsid w:val="008A24F3"/>
    <w:rsid w:val="008A2B1F"/>
    <w:rsid w:val="008A36B3"/>
    <w:rsid w:val="008B73FE"/>
    <w:rsid w:val="008C54A4"/>
    <w:rsid w:val="008E31B5"/>
    <w:rsid w:val="008F1FCE"/>
    <w:rsid w:val="0091342B"/>
    <w:rsid w:val="009758AA"/>
    <w:rsid w:val="0098584D"/>
    <w:rsid w:val="00987B04"/>
    <w:rsid w:val="0099532A"/>
    <w:rsid w:val="009B15AB"/>
    <w:rsid w:val="009B65ED"/>
    <w:rsid w:val="009C28C7"/>
    <w:rsid w:val="009F35FD"/>
    <w:rsid w:val="00A0162C"/>
    <w:rsid w:val="00A10A2D"/>
    <w:rsid w:val="00A5641D"/>
    <w:rsid w:val="00A614FB"/>
    <w:rsid w:val="00A73692"/>
    <w:rsid w:val="00A82B77"/>
    <w:rsid w:val="00AE4132"/>
    <w:rsid w:val="00B0287A"/>
    <w:rsid w:val="00B11F45"/>
    <w:rsid w:val="00B22B80"/>
    <w:rsid w:val="00B51CA1"/>
    <w:rsid w:val="00B63006"/>
    <w:rsid w:val="00B65636"/>
    <w:rsid w:val="00B879EF"/>
    <w:rsid w:val="00BB22E1"/>
    <w:rsid w:val="00BB38CE"/>
    <w:rsid w:val="00BC3B81"/>
    <w:rsid w:val="00BE2615"/>
    <w:rsid w:val="00C53220"/>
    <w:rsid w:val="00CA6FC4"/>
    <w:rsid w:val="00D02557"/>
    <w:rsid w:val="00D56595"/>
    <w:rsid w:val="00D72774"/>
    <w:rsid w:val="00DE313E"/>
    <w:rsid w:val="00DE3ADC"/>
    <w:rsid w:val="00DE4587"/>
    <w:rsid w:val="00E01195"/>
    <w:rsid w:val="00E0523A"/>
    <w:rsid w:val="00E22F94"/>
    <w:rsid w:val="00E31BEA"/>
    <w:rsid w:val="00E71DEE"/>
    <w:rsid w:val="00E95B1F"/>
    <w:rsid w:val="00EB1C04"/>
    <w:rsid w:val="00EB29D2"/>
    <w:rsid w:val="00EC101D"/>
    <w:rsid w:val="00EC3586"/>
    <w:rsid w:val="00EC37B4"/>
    <w:rsid w:val="00EC6956"/>
    <w:rsid w:val="00F14971"/>
    <w:rsid w:val="00F32B74"/>
    <w:rsid w:val="00F52B36"/>
    <w:rsid w:val="00F75BC6"/>
    <w:rsid w:val="00FB0B4F"/>
    <w:rsid w:val="00FB3212"/>
    <w:rsid w:val="00FC1B16"/>
    <w:rsid w:val="00FC4CE1"/>
    <w:rsid w:val="00FE3DE4"/>
    <w:rsid w:val="00FF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879EF"/>
    <w:pPr>
      <w:suppressAutoHyphens/>
    </w:pPr>
    <w:rPr>
      <w:lang w:eastAsia="ar-SA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75112D"/>
    <w:pPr>
      <w:keepNext/>
      <w:numPr>
        <w:numId w:val="1"/>
      </w:numPr>
      <w:overflowPunct w:val="0"/>
      <w:autoSpaceDE w:val="0"/>
      <w:textAlignment w:val="baseline"/>
      <w:outlineLvl w:val="0"/>
    </w:pPr>
    <w:rPr>
      <w:rFonts w:ascii="Arial" w:hAnsi="Arial"/>
      <w:b/>
      <w:sz w:val="28"/>
      <w:szCs w:val="20"/>
    </w:rPr>
  </w:style>
  <w:style w:type="paragraph" w:styleId="Cmsor2">
    <w:name w:val="heading 2"/>
    <w:basedOn w:val="Norml"/>
    <w:next w:val="Norml"/>
    <w:autoRedefine/>
    <w:qFormat/>
    <w:rsid w:val="0075112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Cmsor3">
    <w:name w:val="heading 3"/>
    <w:basedOn w:val="Norml"/>
    <w:next w:val="Norml"/>
    <w:autoRedefine/>
    <w:qFormat/>
    <w:rsid w:val="0098584D"/>
    <w:pPr>
      <w:keepNext/>
      <w:numPr>
        <w:ilvl w:val="2"/>
        <w:numId w:val="1"/>
      </w:numPr>
      <w:tabs>
        <w:tab w:val="left" w:pos="6096"/>
      </w:tabs>
      <w:overflowPunct w:val="0"/>
      <w:autoSpaceDE w:val="0"/>
      <w:spacing w:before="120" w:after="120"/>
      <w:textAlignment w:val="baseline"/>
      <w:outlineLvl w:val="2"/>
    </w:pPr>
    <w:rPr>
      <w:rFonts w:ascii="Arial" w:hAnsi="Arial"/>
      <w:b/>
      <w:szCs w:val="20"/>
    </w:rPr>
  </w:style>
  <w:style w:type="paragraph" w:styleId="Cmsor4">
    <w:name w:val="heading 4"/>
    <w:basedOn w:val="Cmsor3"/>
    <w:next w:val="Norml"/>
    <w:link w:val="Cmsor4Char"/>
    <w:autoRedefine/>
    <w:uiPriority w:val="9"/>
    <w:semiHidden/>
    <w:unhideWhenUsed/>
    <w:qFormat/>
    <w:rsid w:val="0098584D"/>
    <w:pPr>
      <w:keepLines/>
      <w:numPr>
        <w:ilvl w:val="0"/>
        <w:numId w:val="25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Cmsor5">
    <w:name w:val="heading 5"/>
    <w:basedOn w:val="Norml"/>
    <w:next w:val="Norml"/>
    <w:autoRedefine/>
    <w:qFormat/>
    <w:rsid w:val="0098584D"/>
    <w:pPr>
      <w:keepNext/>
      <w:numPr>
        <w:numId w:val="4"/>
      </w:numPr>
      <w:tabs>
        <w:tab w:val="left" w:pos="1440"/>
      </w:tabs>
      <w:overflowPunct w:val="0"/>
      <w:autoSpaceDE w:val="0"/>
      <w:spacing w:before="120" w:after="120"/>
      <w:ind w:left="1440" w:hanging="360"/>
      <w:textAlignment w:val="baseline"/>
      <w:outlineLvl w:val="4"/>
    </w:pPr>
    <w:rPr>
      <w:rFonts w:ascii="Arial" w:hAnsi="Arial"/>
      <w:b/>
      <w:bCs/>
      <w:szCs w:val="20"/>
      <w:lang w:val="en-GB"/>
    </w:rPr>
  </w:style>
  <w:style w:type="paragraph" w:styleId="Cmsor8">
    <w:name w:val="heading 8"/>
    <w:basedOn w:val="Norml"/>
    <w:next w:val="Norml"/>
    <w:qFormat/>
    <w:rsid w:val="008C54A4"/>
    <w:pPr>
      <w:keepNext/>
      <w:numPr>
        <w:numId w:val="3"/>
      </w:numPr>
      <w:overflowPunct w:val="0"/>
      <w:autoSpaceDE w:val="0"/>
      <w:textAlignment w:val="baseline"/>
      <w:outlineLvl w:val="7"/>
    </w:pPr>
    <w:rPr>
      <w:rFonts w:ascii="Arial" w:hAnsi="Arial" w:cs="Arial"/>
      <w:b/>
      <w:bCs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8C54A4"/>
    <w:rPr>
      <w:rFonts w:ascii="Symbol" w:hAnsi="Symbol" w:cs="Symbol"/>
    </w:rPr>
  </w:style>
  <w:style w:type="character" w:customStyle="1" w:styleId="WW8Num2z1">
    <w:name w:val="WW8Num2z1"/>
    <w:rsid w:val="008C54A4"/>
    <w:rPr>
      <w:u w:val="none"/>
    </w:rPr>
  </w:style>
  <w:style w:type="character" w:customStyle="1" w:styleId="WW8Num2z2">
    <w:name w:val="WW8Num2z2"/>
    <w:rsid w:val="008C54A4"/>
    <w:rPr>
      <w:rFonts w:ascii="Wingdings" w:hAnsi="Wingdings" w:cs="Wingdings"/>
    </w:rPr>
  </w:style>
  <w:style w:type="character" w:customStyle="1" w:styleId="WW8Num2z3">
    <w:name w:val="WW8Num2z3"/>
    <w:rsid w:val="008C54A4"/>
    <w:rPr>
      <w:rFonts w:ascii="Symbol" w:hAnsi="Symbol" w:cs="Symbol"/>
    </w:rPr>
  </w:style>
  <w:style w:type="character" w:customStyle="1" w:styleId="WW8Num3z0">
    <w:name w:val="WW8Num3z0"/>
    <w:rsid w:val="008C54A4"/>
    <w:rPr>
      <w:rFonts w:ascii="Symbol" w:hAnsi="Symbol" w:cs="OpenSymbol"/>
    </w:rPr>
  </w:style>
  <w:style w:type="character" w:customStyle="1" w:styleId="WW8Num5z0">
    <w:name w:val="WW8Num5z0"/>
    <w:rsid w:val="008C54A4"/>
    <w:rPr>
      <w:rFonts w:ascii="Symbol" w:hAnsi="Symbol" w:cs="OpenSymbol"/>
    </w:rPr>
  </w:style>
  <w:style w:type="character" w:customStyle="1" w:styleId="WW8Num6z0">
    <w:name w:val="WW8Num6z0"/>
    <w:rsid w:val="008C54A4"/>
    <w:rPr>
      <w:rFonts w:ascii="Symbol" w:hAnsi="Symbol" w:cs="OpenSymbol"/>
    </w:rPr>
  </w:style>
  <w:style w:type="character" w:customStyle="1" w:styleId="WW8Num7z0">
    <w:name w:val="WW8Num7z0"/>
    <w:rsid w:val="008C54A4"/>
    <w:rPr>
      <w:rFonts w:ascii="Symbol" w:hAnsi="Symbol" w:cs="OpenSymbol"/>
    </w:rPr>
  </w:style>
  <w:style w:type="character" w:customStyle="1" w:styleId="WW8Num8z0">
    <w:name w:val="WW8Num8z0"/>
    <w:rsid w:val="008C54A4"/>
    <w:rPr>
      <w:rFonts w:ascii="Symbol" w:hAnsi="Symbol" w:cs="OpenSymbol"/>
    </w:rPr>
  </w:style>
  <w:style w:type="character" w:customStyle="1" w:styleId="WW8Num9z0">
    <w:name w:val="WW8Num9z0"/>
    <w:rsid w:val="008C54A4"/>
    <w:rPr>
      <w:rFonts w:ascii="Symbol" w:hAnsi="Symbol" w:cs="OpenSymbol"/>
    </w:rPr>
  </w:style>
  <w:style w:type="character" w:customStyle="1" w:styleId="WW8Num10z0">
    <w:name w:val="WW8Num10z0"/>
    <w:rsid w:val="008C54A4"/>
    <w:rPr>
      <w:rFonts w:ascii="Symbol" w:hAnsi="Symbol" w:cs="OpenSymbol"/>
    </w:rPr>
  </w:style>
  <w:style w:type="character" w:customStyle="1" w:styleId="WW8Num11z0">
    <w:name w:val="WW8Num11z0"/>
    <w:rsid w:val="008C54A4"/>
    <w:rPr>
      <w:rFonts w:ascii="Symbol" w:hAnsi="Symbol" w:cs="OpenSymbol"/>
    </w:rPr>
  </w:style>
  <w:style w:type="character" w:customStyle="1" w:styleId="WW8Num12z0">
    <w:name w:val="WW8Num12z0"/>
    <w:rsid w:val="008C54A4"/>
    <w:rPr>
      <w:rFonts w:ascii="Symbol" w:hAnsi="Symbol" w:cs="OpenSymbol"/>
    </w:rPr>
  </w:style>
  <w:style w:type="character" w:customStyle="1" w:styleId="Absatz-Standardschriftart">
    <w:name w:val="Absatz-Standardschriftart"/>
    <w:rsid w:val="008C54A4"/>
  </w:style>
  <w:style w:type="character" w:customStyle="1" w:styleId="WW-Absatz-Standardschriftart">
    <w:name w:val="WW-Absatz-Standardschriftart"/>
    <w:rsid w:val="008C54A4"/>
  </w:style>
  <w:style w:type="character" w:customStyle="1" w:styleId="WW-Absatz-Standardschriftart1">
    <w:name w:val="WW-Absatz-Standardschriftart1"/>
    <w:rsid w:val="008C54A4"/>
  </w:style>
  <w:style w:type="character" w:customStyle="1" w:styleId="WW-Absatz-Standardschriftart11">
    <w:name w:val="WW-Absatz-Standardschriftart11"/>
    <w:rsid w:val="008C54A4"/>
  </w:style>
  <w:style w:type="character" w:customStyle="1" w:styleId="WW-Absatz-Standardschriftart111">
    <w:name w:val="WW-Absatz-Standardschriftart111"/>
    <w:rsid w:val="008C54A4"/>
  </w:style>
  <w:style w:type="character" w:customStyle="1" w:styleId="WW-Absatz-Standardschriftart1111">
    <w:name w:val="WW-Absatz-Standardschriftart1111"/>
    <w:rsid w:val="008C54A4"/>
  </w:style>
  <w:style w:type="character" w:customStyle="1" w:styleId="WW-Absatz-Standardschriftart11111">
    <w:name w:val="WW-Absatz-Standardschriftart11111"/>
    <w:rsid w:val="008C54A4"/>
  </w:style>
  <w:style w:type="character" w:customStyle="1" w:styleId="WW-Absatz-Standardschriftart111111">
    <w:name w:val="WW-Absatz-Standardschriftart111111"/>
    <w:rsid w:val="008C54A4"/>
  </w:style>
  <w:style w:type="character" w:customStyle="1" w:styleId="WW-Absatz-Standardschriftart1111111">
    <w:name w:val="WW-Absatz-Standardschriftart1111111"/>
    <w:rsid w:val="008C54A4"/>
  </w:style>
  <w:style w:type="character" w:customStyle="1" w:styleId="WW-Absatz-Standardschriftart11111111">
    <w:name w:val="WW-Absatz-Standardschriftart11111111"/>
    <w:rsid w:val="008C54A4"/>
  </w:style>
  <w:style w:type="character" w:customStyle="1" w:styleId="WW-Absatz-Standardschriftart111111111">
    <w:name w:val="WW-Absatz-Standardschriftart111111111"/>
    <w:rsid w:val="008C54A4"/>
  </w:style>
  <w:style w:type="character" w:customStyle="1" w:styleId="WW-Absatz-Standardschriftart1111111111">
    <w:name w:val="WW-Absatz-Standardschriftart1111111111"/>
    <w:rsid w:val="008C54A4"/>
  </w:style>
  <w:style w:type="character" w:customStyle="1" w:styleId="WW-Absatz-Standardschriftart11111111111">
    <w:name w:val="WW-Absatz-Standardschriftart11111111111"/>
    <w:rsid w:val="008C54A4"/>
  </w:style>
  <w:style w:type="character" w:customStyle="1" w:styleId="WW-Absatz-Standardschriftart111111111111">
    <w:name w:val="WW-Absatz-Standardschriftart111111111111"/>
    <w:rsid w:val="008C54A4"/>
  </w:style>
  <w:style w:type="character" w:customStyle="1" w:styleId="WW-Absatz-Standardschriftart1111111111111">
    <w:name w:val="WW-Absatz-Standardschriftart1111111111111"/>
    <w:rsid w:val="008C54A4"/>
  </w:style>
  <w:style w:type="character" w:customStyle="1" w:styleId="WW-Absatz-Standardschriftart11111111111111">
    <w:name w:val="WW-Absatz-Standardschriftart11111111111111"/>
    <w:rsid w:val="008C54A4"/>
  </w:style>
  <w:style w:type="character" w:customStyle="1" w:styleId="WW-Absatz-Standardschriftart111111111111111">
    <w:name w:val="WW-Absatz-Standardschriftart111111111111111"/>
    <w:rsid w:val="008C54A4"/>
  </w:style>
  <w:style w:type="character" w:customStyle="1" w:styleId="WW-Absatz-Standardschriftart1111111111111111">
    <w:name w:val="WW-Absatz-Standardschriftart1111111111111111"/>
    <w:rsid w:val="008C54A4"/>
  </w:style>
  <w:style w:type="character" w:customStyle="1" w:styleId="WW-Absatz-Standardschriftart11111111111111111">
    <w:name w:val="WW-Absatz-Standardschriftart11111111111111111"/>
    <w:rsid w:val="008C54A4"/>
  </w:style>
  <w:style w:type="character" w:customStyle="1" w:styleId="WW-Absatz-Standardschriftart111111111111111111">
    <w:name w:val="WW-Absatz-Standardschriftart111111111111111111"/>
    <w:rsid w:val="008C54A4"/>
  </w:style>
  <w:style w:type="character" w:customStyle="1" w:styleId="WW-Absatz-Standardschriftart1111111111111111111">
    <w:name w:val="WW-Absatz-Standardschriftart1111111111111111111"/>
    <w:rsid w:val="008C54A4"/>
  </w:style>
  <w:style w:type="character" w:customStyle="1" w:styleId="WW-Absatz-Standardschriftart11111111111111111111">
    <w:name w:val="WW-Absatz-Standardschriftart11111111111111111111"/>
    <w:rsid w:val="008C54A4"/>
  </w:style>
  <w:style w:type="character" w:customStyle="1" w:styleId="WW-Absatz-Standardschriftart111111111111111111111">
    <w:name w:val="WW-Absatz-Standardschriftart111111111111111111111"/>
    <w:rsid w:val="008C54A4"/>
  </w:style>
  <w:style w:type="character" w:customStyle="1" w:styleId="WW-Absatz-Standardschriftart1111111111111111111111">
    <w:name w:val="WW-Absatz-Standardschriftart1111111111111111111111"/>
    <w:rsid w:val="008C54A4"/>
  </w:style>
  <w:style w:type="character" w:customStyle="1" w:styleId="WW-Absatz-Standardschriftart11111111111111111111111">
    <w:name w:val="WW-Absatz-Standardschriftart11111111111111111111111"/>
    <w:rsid w:val="008C54A4"/>
  </w:style>
  <w:style w:type="character" w:customStyle="1" w:styleId="WW-Absatz-Standardschriftart111111111111111111111111">
    <w:name w:val="WW-Absatz-Standardschriftart111111111111111111111111"/>
    <w:rsid w:val="008C54A4"/>
  </w:style>
  <w:style w:type="character" w:customStyle="1" w:styleId="WW-Absatz-Standardschriftart1111111111111111111111111">
    <w:name w:val="WW-Absatz-Standardschriftart1111111111111111111111111"/>
    <w:rsid w:val="008C54A4"/>
  </w:style>
  <w:style w:type="character" w:customStyle="1" w:styleId="WW-Absatz-Standardschriftart11111111111111111111111111">
    <w:name w:val="WW-Absatz-Standardschriftart11111111111111111111111111"/>
    <w:rsid w:val="008C54A4"/>
  </w:style>
  <w:style w:type="character" w:customStyle="1" w:styleId="WW-Absatz-Standardschriftart111111111111111111111111111">
    <w:name w:val="WW-Absatz-Standardschriftart111111111111111111111111111"/>
    <w:rsid w:val="008C54A4"/>
  </w:style>
  <w:style w:type="character" w:customStyle="1" w:styleId="WW-Absatz-Standardschriftart1111111111111111111111111111">
    <w:name w:val="WW-Absatz-Standardschriftart1111111111111111111111111111"/>
    <w:rsid w:val="008C54A4"/>
  </w:style>
  <w:style w:type="character" w:customStyle="1" w:styleId="WW-Absatz-Standardschriftart11111111111111111111111111111">
    <w:name w:val="WW-Absatz-Standardschriftart11111111111111111111111111111"/>
    <w:rsid w:val="008C54A4"/>
  </w:style>
  <w:style w:type="character" w:customStyle="1" w:styleId="WW-Absatz-Standardschriftart111111111111111111111111111111">
    <w:name w:val="WW-Absatz-Standardschriftart111111111111111111111111111111"/>
    <w:rsid w:val="008C54A4"/>
  </w:style>
  <w:style w:type="character" w:customStyle="1" w:styleId="WW-Absatz-Standardschriftart1111111111111111111111111111111">
    <w:name w:val="WW-Absatz-Standardschriftart1111111111111111111111111111111"/>
    <w:rsid w:val="008C54A4"/>
  </w:style>
  <w:style w:type="character" w:customStyle="1" w:styleId="WW-Absatz-Standardschriftart11111111111111111111111111111111">
    <w:name w:val="WW-Absatz-Standardschriftart11111111111111111111111111111111"/>
    <w:rsid w:val="008C54A4"/>
  </w:style>
  <w:style w:type="character" w:customStyle="1" w:styleId="WW-Absatz-Standardschriftart111111111111111111111111111111111">
    <w:name w:val="WW-Absatz-Standardschriftart111111111111111111111111111111111"/>
    <w:rsid w:val="008C54A4"/>
  </w:style>
  <w:style w:type="character" w:customStyle="1" w:styleId="WW-Absatz-Standardschriftart1111111111111111111111111111111111">
    <w:name w:val="WW-Absatz-Standardschriftart1111111111111111111111111111111111"/>
    <w:rsid w:val="008C54A4"/>
  </w:style>
  <w:style w:type="character" w:customStyle="1" w:styleId="WW-Absatz-Standardschriftart11111111111111111111111111111111111">
    <w:name w:val="WW-Absatz-Standardschriftart11111111111111111111111111111111111"/>
    <w:rsid w:val="008C54A4"/>
  </w:style>
  <w:style w:type="character" w:customStyle="1" w:styleId="WW-Absatz-Standardschriftart111111111111111111111111111111111111">
    <w:name w:val="WW-Absatz-Standardschriftart111111111111111111111111111111111111"/>
    <w:rsid w:val="008C54A4"/>
  </w:style>
  <w:style w:type="character" w:customStyle="1" w:styleId="WW-Absatz-Standardschriftart1111111111111111111111111111111111111">
    <w:name w:val="WW-Absatz-Standardschriftart1111111111111111111111111111111111111"/>
    <w:rsid w:val="008C54A4"/>
  </w:style>
  <w:style w:type="character" w:customStyle="1" w:styleId="WW-Absatz-Standardschriftart11111111111111111111111111111111111111">
    <w:name w:val="WW-Absatz-Standardschriftart11111111111111111111111111111111111111"/>
    <w:rsid w:val="008C54A4"/>
  </w:style>
  <w:style w:type="character" w:customStyle="1" w:styleId="WW-Absatz-Standardschriftart111111111111111111111111111111111111111">
    <w:name w:val="WW-Absatz-Standardschriftart111111111111111111111111111111111111111"/>
    <w:rsid w:val="008C54A4"/>
  </w:style>
  <w:style w:type="character" w:customStyle="1" w:styleId="WW-Absatz-Standardschriftart1111111111111111111111111111111111111111">
    <w:name w:val="WW-Absatz-Standardschriftart1111111111111111111111111111111111111111"/>
    <w:rsid w:val="008C54A4"/>
  </w:style>
  <w:style w:type="character" w:customStyle="1" w:styleId="WW-Absatz-Standardschriftart11111111111111111111111111111111111111111">
    <w:name w:val="WW-Absatz-Standardschriftart11111111111111111111111111111111111111111"/>
    <w:rsid w:val="008C54A4"/>
  </w:style>
  <w:style w:type="character" w:customStyle="1" w:styleId="WW-Absatz-Standardschriftart111111111111111111111111111111111111111111">
    <w:name w:val="WW-Absatz-Standardschriftart111111111111111111111111111111111111111111"/>
    <w:rsid w:val="008C54A4"/>
  </w:style>
  <w:style w:type="character" w:customStyle="1" w:styleId="WW-Absatz-Standardschriftart1111111111111111111111111111111111111111111">
    <w:name w:val="WW-Absatz-Standardschriftart1111111111111111111111111111111111111111111"/>
    <w:rsid w:val="008C54A4"/>
  </w:style>
  <w:style w:type="character" w:customStyle="1" w:styleId="WW-Absatz-Standardschriftart11111111111111111111111111111111111111111111">
    <w:name w:val="WW-Absatz-Standardschriftart11111111111111111111111111111111111111111111"/>
    <w:rsid w:val="008C54A4"/>
  </w:style>
  <w:style w:type="character" w:customStyle="1" w:styleId="WW-Absatz-Standardschriftart111111111111111111111111111111111111111111111">
    <w:name w:val="WW-Absatz-Standardschriftart111111111111111111111111111111111111111111111"/>
    <w:rsid w:val="008C54A4"/>
  </w:style>
  <w:style w:type="character" w:customStyle="1" w:styleId="WW-Absatz-Standardschriftart1111111111111111111111111111111111111111111111">
    <w:name w:val="WW-Absatz-Standardschriftart1111111111111111111111111111111111111111111111"/>
    <w:rsid w:val="008C54A4"/>
  </w:style>
  <w:style w:type="character" w:customStyle="1" w:styleId="WW-Absatz-Standardschriftart11111111111111111111111111111111111111111111111">
    <w:name w:val="WW-Absatz-Standardschriftart11111111111111111111111111111111111111111111111"/>
    <w:rsid w:val="008C54A4"/>
  </w:style>
  <w:style w:type="character" w:customStyle="1" w:styleId="WW-Absatz-Standardschriftart111111111111111111111111111111111111111111111111">
    <w:name w:val="WW-Absatz-Standardschriftart111111111111111111111111111111111111111111111111"/>
    <w:rsid w:val="008C54A4"/>
  </w:style>
  <w:style w:type="character" w:customStyle="1" w:styleId="WW-Absatz-Standardschriftart1111111111111111111111111111111111111111111111111">
    <w:name w:val="WW-Absatz-Standardschriftart1111111111111111111111111111111111111111111111111"/>
    <w:rsid w:val="008C54A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8C54A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8C54A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8C54A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8C54A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8C54A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8C54A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8C54A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8C54A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8C54A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8C54A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8C54A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8C54A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8C54A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8C54A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8C54A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8C54A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8C54A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8C54A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8C54A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8C54A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8C54A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8C54A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8C54A4"/>
  </w:style>
  <w:style w:type="character" w:customStyle="1" w:styleId="WW8Num1z0">
    <w:name w:val="WW8Num1z0"/>
    <w:rsid w:val="008C54A4"/>
    <w:rPr>
      <w:rFonts w:ascii="Symbol" w:hAnsi="Symbol" w:cs="Symbol"/>
    </w:rPr>
  </w:style>
  <w:style w:type="character" w:customStyle="1" w:styleId="WW8Num1z1">
    <w:name w:val="WW8Num1z1"/>
    <w:rsid w:val="008C54A4"/>
    <w:rPr>
      <w:rFonts w:ascii="Courier New" w:hAnsi="Courier New" w:cs="Courier New"/>
    </w:rPr>
  </w:style>
  <w:style w:type="character" w:customStyle="1" w:styleId="WW8Num1z2">
    <w:name w:val="WW8Num1z2"/>
    <w:rsid w:val="008C54A4"/>
    <w:rPr>
      <w:rFonts w:ascii="Wingdings" w:hAnsi="Wingdings" w:cs="Wingdings"/>
    </w:rPr>
  </w:style>
  <w:style w:type="character" w:customStyle="1" w:styleId="Bekezdsalap-bettpusa">
    <w:name w:val="Bekezdés alap-betűtípusa"/>
    <w:rsid w:val="008C54A4"/>
  </w:style>
  <w:style w:type="character" w:customStyle="1" w:styleId="Char">
    <w:name w:val="Char"/>
    <w:basedOn w:val="Bekezdsalap-bettpusa"/>
    <w:rsid w:val="008C54A4"/>
    <w:rPr>
      <w:b/>
      <w:sz w:val="24"/>
      <w:lang w:val="hu-HU" w:eastAsia="ar-SA" w:bidi="ar-SA"/>
    </w:rPr>
  </w:style>
  <w:style w:type="character" w:styleId="Hiperhivatkozs">
    <w:name w:val="Hyperlink"/>
    <w:basedOn w:val="Bekezdsalap-bettpusa"/>
    <w:uiPriority w:val="99"/>
    <w:rsid w:val="008C54A4"/>
    <w:rPr>
      <w:strike w:val="0"/>
      <w:dstrike w:val="0"/>
      <w:color w:val="000000"/>
      <w:u w:val="none"/>
    </w:rPr>
  </w:style>
  <w:style w:type="character" w:customStyle="1" w:styleId="Jegyzethivatkozs1">
    <w:name w:val="Jegyzethivatkozás1"/>
    <w:basedOn w:val="Bekezdsalap-bettpusa"/>
    <w:rsid w:val="008C54A4"/>
    <w:rPr>
      <w:sz w:val="16"/>
      <w:szCs w:val="16"/>
    </w:rPr>
  </w:style>
  <w:style w:type="character" w:styleId="Oldalszm">
    <w:name w:val="page number"/>
    <w:basedOn w:val="Bekezdsalap-bettpusa"/>
    <w:rsid w:val="008C54A4"/>
  </w:style>
  <w:style w:type="character" w:customStyle="1" w:styleId="Bullets">
    <w:name w:val="Bullets"/>
    <w:rsid w:val="008C54A4"/>
    <w:rPr>
      <w:rFonts w:ascii="OpenSymbol" w:eastAsia="OpenSymbol" w:hAnsi="OpenSymbol" w:cs="OpenSymbol"/>
    </w:rPr>
  </w:style>
  <w:style w:type="character" w:styleId="Kiemels">
    <w:name w:val="Emphasis"/>
    <w:qFormat/>
    <w:rsid w:val="008C54A4"/>
    <w:rPr>
      <w:i/>
      <w:iCs/>
    </w:rPr>
  </w:style>
  <w:style w:type="character" w:customStyle="1" w:styleId="SourceText">
    <w:name w:val="Source Text"/>
    <w:rsid w:val="008C54A4"/>
    <w:rPr>
      <w:rFonts w:ascii="DejaVu Sans Mono" w:eastAsia="DejaVu Sans" w:hAnsi="DejaVu Sans Mono" w:cs="DejaVu Sans Mono"/>
    </w:rPr>
  </w:style>
  <w:style w:type="character" w:customStyle="1" w:styleId="NumberingSymbols">
    <w:name w:val="Numbering Symbols"/>
    <w:rsid w:val="008C54A4"/>
  </w:style>
  <w:style w:type="character" w:customStyle="1" w:styleId="FootnoteCharacters">
    <w:name w:val="Footnote Characters"/>
    <w:rsid w:val="008C54A4"/>
  </w:style>
  <w:style w:type="character" w:styleId="Lbjegyzet-hivatkozs">
    <w:name w:val="footnote reference"/>
    <w:rsid w:val="008C54A4"/>
    <w:rPr>
      <w:vertAlign w:val="superscript"/>
    </w:rPr>
  </w:style>
  <w:style w:type="character" w:customStyle="1" w:styleId="EndnoteCharacters">
    <w:name w:val="Endnote Characters"/>
    <w:rsid w:val="008C54A4"/>
  </w:style>
  <w:style w:type="character" w:styleId="Vgjegyzet-hivatkozs">
    <w:name w:val="endnote reference"/>
    <w:rsid w:val="008C54A4"/>
    <w:rPr>
      <w:vertAlign w:val="superscript"/>
    </w:rPr>
  </w:style>
  <w:style w:type="paragraph" w:customStyle="1" w:styleId="Heading">
    <w:name w:val="Heading"/>
    <w:basedOn w:val="Norml"/>
    <w:next w:val="Szvegtrzs"/>
    <w:rsid w:val="008C54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zvegtrzs">
    <w:name w:val="Body Text"/>
    <w:basedOn w:val="Norml"/>
    <w:rsid w:val="008C54A4"/>
    <w:pPr>
      <w:numPr>
        <w:numId w:val="2"/>
      </w:numPr>
      <w:tabs>
        <w:tab w:val="left" w:pos="567"/>
      </w:tabs>
      <w:overflowPunct w:val="0"/>
      <w:autoSpaceDE w:val="0"/>
      <w:ind w:left="567" w:hanging="283"/>
      <w:textAlignment w:val="baseline"/>
    </w:pPr>
    <w:rPr>
      <w:iCs/>
    </w:rPr>
  </w:style>
  <w:style w:type="paragraph" w:styleId="Lista">
    <w:name w:val="List"/>
    <w:basedOn w:val="Szvegtrzs"/>
    <w:rsid w:val="008C54A4"/>
    <w:rPr>
      <w:rFonts w:cs="Lohit Hindi"/>
    </w:rPr>
  </w:style>
  <w:style w:type="paragraph" w:customStyle="1" w:styleId="Caption">
    <w:name w:val="Caption"/>
    <w:basedOn w:val="Norml"/>
    <w:rsid w:val="008C54A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rsid w:val="008C54A4"/>
    <w:pPr>
      <w:suppressLineNumbers/>
    </w:pPr>
    <w:rPr>
      <w:rFonts w:cs="Lohit Hindi"/>
    </w:rPr>
  </w:style>
  <w:style w:type="paragraph" w:customStyle="1" w:styleId="Szvegtrzs21">
    <w:name w:val="Szövegtörzs 21"/>
    <w:basedOn w:val="Norml"/>
    <w:rsid w:val="008C54A4"/>
    <w:pPr>
      <w:overflowPunct w:val="0"/>
      <w:autoSpaceDE w:val="0"/>
      <w:textAlignment w:val="baseline"/>
    </w:pPr>
    <w:rPr>
      <w:rFonts w:ascii="Arial" w:hAnsi="Arial" w:cs="Arial"/>
      <w:szCs w:val="20"/>
    </w:rPr>
  </w:style>
  <w:style w:type="paragraph" w:styleId="NormlWeb">
    <w:name w:val="Normal (Web)"/>
    <w:basedOn w:val="Norml"/>
    <w:rsid w:val="008C54A4"/>
    <w:pPr>
      <w:spacing w:before="280" w:after="280"/>
    </w:pPr>
    <w:rPr>
      <w:color w:val="090D5B"/>
    </w:rPr>
  </w:style>
  <w:style w:type="paragraph" w:customStyle="1" w:styleId="Jegyzetszveg1">
    <w:name w:val="Jegyzetszöveg1"/>
    <w:basedOn w:val="Norml"/>
    <w:rsid w:val="008C54A4"/>
    <w:rPr>
      <w:sz w:val="20"/>
      <w:szCs w:val="20"/>
    </w:rPr>
  </w:style>
  <w:style w:type="paragraph" w:styleId="Megjegyzstrgya">
    <w:name w:val="annotation subject"/>
    <w:basedOn w:val="Jegyzetszveg1"/>
    <w:next w:val="Jegyzetszveg1"/>
    <w:rsid w:val="008C54A4"/>
    <w:rPr>
      <w:b/>
      <w:bCs/>
    </w:rPr>
  </w:style>
  <w:style w:type="paragraph" w:styleId="Buborkszveg">
    <w:name w:val="Balloon Text"/>
    <w:basedOn w:val="Norml"/>
    <w:rsid w:val="008C54A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zvegtrzs"/>
    <w:rsid w:val="008C54A4"/>
  </w:style>
  <w:style w:type="paragraph" w:customStyle="1" w:styleId="TableContents">
    <w:name w:val="Table Contents"/>
    <w:basedOn w:val="Norml"/>
    <w:rsid w:val="008C54A4"/>
    <w:pPr>
      <w:suppressLineNumbers/>
    </w:pPr>
  </w:style>
  <w:style w:type="paragraph" w:customStyle="1" w:styleId="TableHeading">
    <w:name w:val="Table Heading"/>
    <w:basedOn w:val="TableContents"/>
    <w:rsid w:val="008C54A4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8C54A4"/>
    <w:pPr>
      <w:suppressLineNumbers/>
    </w:pPr>
    <w:rPr>
      <w:b/>
      <w:bCs/>
      <w:sz w:val="32"/>
      <w:szCs w:val="32"/>
    </w:rPr>
  </w:style>
  <w:style w:type="paragraph" w:styleId="TJ3">
    <w:name w:val="toc 3"/>
    <w:basedOn w:val="Index"/>
    <w:uiPriority w:val="39"/>
    <w:rsid w:val="008C54A4"/>
    <w:pPr>
      <w:suppressLineNumbers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1">
    <w:name w:val="toc 1"/>
    <w:basedOn w:val="Index"/>
    <w:uiPriority w:val="39"/>
    <w:rsid w:val="008C54A4"/>
    <w:pPr>
      <w:suppressLineNumbers w:val="0"/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2">
    <w:name w:val="toc 2"/>
    <w:basedOn w:val="Index"/>
    <w:uiPriority w:val="39"/>
    <w:rsid w:val="008C54A4"/>
    <w:pPr>
      <w:suppressLineNumbers w:val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4">
    <w:name w:val="toc 4"/>
    <w:basedOn w:val="Index"/>
    <w:rsid w:val="008C54A4"/>
    <w:pPr>
      <w:suppressLineNumbers w:val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Index"/>
    <w:rsid w:val="008C54A4"/>
    <w:pPr>
      <w:suppressLineNumbers w:val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Index"/>
    <w:rsid w:val="008C54A4"/>
    <w:pPr>
      <w:suppressLineNumbers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Index"/>
    <w:rsid w:val="008C54A4"/>
    <w:pPr>
      <w:suppressLineNumbers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Index"/>
    <w:rsid w:val="008C54A4"/>
    <w:pPr>
      <w:suppressLineNumbers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Index"/>
    <w:rsid w:val="008C54A4"/>
    <w:pPr>
      <w:suppressLineNumbers w:val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8C54A4"/>
    <w:pPr>
      <w:tabs>
        <w:tab w:val="right" w:leader="dot" w:pos="7091"/>
      </w:tabs>
      <w:ind w:left="2547"/>
    </w:pPr>
  </w:style>
  <w:style w:type="paragraph" w:styleId="Lbjegyzetszveg">
    <w:name w:val="foot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Vgjegyzetszvege">
    <w:name w:val="end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llb">
    <w:name w:val="foot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styleId="lfej">
    <w:name w:val="head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customStyle="1" w:styleId="PreformattedText">
    <w:name w:val="Preformatted Text"/>
    <w:basedOn w:val="Norml"/>
    <w:rsid w:val="008C54A4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apple-style-span">
    <w:name w:val="apple-style-span"/>
    <w:basedOn w:val="Bekezdsalapbettpusa"/>
    <w:rsid w:val="00FC1B16"/>
  </w:style>
  <w:style w:type="character" w:customStyle="1" w:styleId="apple-converted-space">
    <w:name w:val="apple-converted-space"/>
    <w:basedOn w:val="Bekezdsalapbettpusa"/>
    <w:rsid w:val="00FC1B16"/>
  </w:style>
  <w:style w:type="character" w:customStyle="1" w:styleId="Cmsor1Char">
    <w:name w:val="Címsor 1 Char"/>
    <w:basedOn w:val="Bekezdsalapbettpusa"/>
    <w:link w:val="Cmsor1"/>
    <w:uiPriority w:val="9"/>
    <w:rsid w:val="0075112D"/>
    <w:rPr>
      <w:rFonts w:ascii="Arial" w:hAnsi="Arial"/>
      <w:b/>
      <w:sz w:val="28"/>
      <w:lang w:eastAsia="ar-SA"/>
    </w:rPr>
  </w:style>
  <w:style w:type="character" w:customStyle="1" w:styleId="hps">
    <w:name w:val="hps"/>
    <w:basedOn w:val="Bekezdsalapbettpusa"/>
    <w:rsid w:val="00E01195"/>
  </w:style>
  <w:style w:type="paragraph" w:styleId="Irodalomjegyzk">
    <w:name w:val="Bibliography"/>
    <w:basedOn w:val="Norml"/>
    <w:next w:val="Norml"/>
    <w:uiPriority w:val="37"/>
    <w:unhideWhenUsed/>
    <w:rsid w:val="008A24F3"/>
  </w:style>
  <w:style w:type="table" w:styleId="Rcsostblzat">
    <w:name w:val="Table Grid"/>
    <w:basedOn w:val="Normltblzat"/>
    <w:uiPriority w:val="59"/>
    <w:rsid w:val="00396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10585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05855"/>
    <w:pPr>
      <w:ind w:left="720"/>
      <w:contextualSpacing/>
    </w:pPr>
  </w:style>
  <w:style w:type="paragraph" w:customStyle="1" w:styleId="Norml1">
    <w:name w:val="Normál1"/>
    <w:basedOn w:val="Cmsor5"/>
    <w:qFormat/>
    <w:rsid w:val="00B879EF"/>
    <w:pPr>
      <w:framePr w:wrap="around" w:vAnchor="text" w:hAnchor="text" w:y="1"/>
      <w:numPr>
        <w:numId w:val="0"/>
      </w:numPr>
      <w:tabs>
        <w:tab w:val="clear" w:pos="1440"/>
      </w:tabs>
      <w:suppressAutoHyphens w:val="0"/>
      <w:autoSpaceDN w:val="0"/>
      <w:adjustRightInd w:val="0"/>
      <w:spacing w:before="0" w:after="0"/>
    </w:pPr>
    <w:rPr>
      <w:rFonts w:ascii="Times New Roman" w:hAnsi="Times New Roman"/>
      <w:b w:val="0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584D"/>
    <w:rPr>
      <w:rFonts w:ascii="Arial" w:eastAsiaTheme="majorEastAsia" w:hAnsi="Arial" w:cstheme="majorBidi"/>
      <w:b/>
      <w:bCs/>
      <w:iCs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99BB0EE-BB03-4816-9F6A-3E43A446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6</Pages>
  <Words>955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PÉCSI TUDOMÁNYEGYETEM</vt:lpstr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PÉCSI TUDOMÁNYEGYETEM</dc:title>
  <dc:creator>Adam</dc:creator>
  <cp:lastModifiedBy>Roller</cp:lastModifiedBy>
  <cp:revision>20</cp:revision>
  <cp:lastPrinted>2011-10-25T22:03:00Z</cp:lastPrinted>
  <dcterms:created xsi:type="dcterms:W3CDTF">2011-12-19T17:59:00Z</dcterms:created>
  <dcterms:modified xsi:type="dcterms:W3CDTF">2011-12-27T08:34:00Z</dcterms:modified>
</cp:coreProperties>
</file>